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2195B" w14:textId="7A0BF76A" w:rsidR="00F17DD1" w:rsidRDefault="00F17DD1" w:rsidP="00EF2DCD">
      <w:pPr>
        <w:spacing w:line="240" w:lineRule="auto"/>
        <w:contextualSpacing/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</w:pPr>
    </w:p>
    <w:p w14:paraId="58C3490E" w14:textId="00138A9F" w:rsidR="007D5C77" w:rsidRPr="007D5C77" w:rsidRDefault="00F17DD1" w:rsidP="007D5C77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</w:pPr>
      <w:r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  <w:t>EDUCATION</w:t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i/>
          <w:color w:val="000000" w:themeColor="text1"/>
          <w:szCs w:val="20"/>
        </w:rPr>
        <w:t xml:space="preserve"> </w:t>
      </w:r>
    </w:p>
    <w:p w14:paraId="7F71FBC7" w14:textId="56D68E07" w:rsidR="00330935" w:rsidRPr="00985D04" w:rsidRDefault="00330935" w:rsidP="00F17DD1">
      <w:pPr>
        <w:widowControl w:val="0"/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University of Southern Calif</w:t>
      </w:r>
      <w:r w:rsidR="009802A5" w:rsidRPr="00985D04">
        <w:rPr>
          <w:rFonts w:ascii="Times New Roman" w:hAnsi="Times New Roman" w:cs="Times New Roman"/>
          <w:color w:val="000000" w:themeColor="text1"/>
          <w:szCs w:val="20"/>
        </w:rPr>
        <w:t xml:space="preserve">ornia </w:t>
      </w:r>
      <w:r w:rsidR="00894B75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894B75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894B75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894B75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894B75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894B75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894B75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894B75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894B75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="00CB5CF8">
        <w:rPr>
          <w:rFonts w:ascii="Times New Roman" w:hAnsi="Times New Roman" w:cs="Times New Roman"/>
          <w:i/>
          <w:color w:val="000000" w:themeColor="text1"/>
          <w:szCs w:val="20"/>
        </w:rPr>
        <w:t xml:space="preserve">Expected </w:t>
      </w:r>
      <w:r w:rsidR="001B6EAE" w:rsidRPr="00985D04">
        <w:rPr>
          <w:rFonts w:ascii="Times New Roman" w:hAnsi="Times New Roman" w:cs="Times New Roman"/>
          <w:i/>
          <w:color w:val="000000" w:themeColor="text1"/>
          <w:szCs w:val="20"/>
        </w:rPr>
        <w:t>May 2019</w:t>
      </w:r>
    </w:p>
    <w:p w14:paraId="56E258C0" w14:textId="102EFDD8" w:rsidR="00D10011" w:rsidRPr="00985D04" w:rsidRDefault="00D10011" w:rsidP="0033093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Annenberg School for Communication</w:t>
      </w:r>
      <w:r w:rsidR="004D4054" w:rsidRPr="00985D04">
        <w:rPr>
          <w:rFonts w:ascii="Times New Roman" w:hAnsi="Times New Roman" w:cs="Times New Roman"/>
          <w:color w:val="000000" w:themeColor="text1"/>
          <w:szCs w:val="20"/>
        </w:rPr>
        <w:t xml:space="preserve"> and Journalism</w:t>
      </w:r>
    </w:p>
    <w:p w14:paraId="4565C5AE" w14:textId="6C5D6B18" w:rsidR="00D10011" w:rsidRPr="00985D04" w:rsidRDefault="00D10011" w:rsidP="0033093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B.A in Communication Studies</w:t>
      </w:r>
    </w:p>
    <w:p w14:paraId="31B914CA" w14:textId="77777777" w:rsidR="003F5766" w:rsidRPr="00985D04" w:rsidRDefault="003F5766" w:rsidP="0033093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14:paraId="245F4687" w14:textId="21C96A25" w:rsidR="003F5766" w:rsidRPr="00985D04" w:rsidRDefault="00CB5CF8" w:rsidP="0033093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Cs w:val="20"/>
        </w:rPr>
        <w:t>HONORS</w:t>
      </w:r>
    </w:p>
    <w:p w14:paraId="2AF72008" w14:textId="6AAB04A3" w:rsidR="004D6F51" w:rsidRDefault="003F5766" w:rsidP="006043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USC Deans’ List</w:t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D56684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40575D">
        <w:rPr>
          <w:rFonts w:ascii="Times New Roman" w:hAnsi="Times New Roman" w:cs="Times New Roman"/>
          <w:color w:val="000000" w:themeColor="text1"/>
          <w:szCs w:val="20"/>
        </w:rPr>
        <w:t xml:space="preserve">Jan </w:t>
      </w:r>
      <w:r w:rsidR="00315C84">
        <w:rPr>
          <w:rFonts w:ascii="Times New Roman" w:hAnsi="Times New Roman" w:cs="Times New Roman"/>
          <w:i/>
          <w:color w:val="000000" w:themeColor="text1"/>
          <w:szCs w:val="20"/>
        </w:rPr>
        <w:t>S</w:t>
      </w:r>
      <w:r w:rsidR="00D56684" w:rsidRPr="00985D04">
        <w:rPr>
          <w:rFonts w:ascii="Times New Roman" w:hAnsi="Times New Roman" w:cs="Times New Roman"/>
          <w:i/>
          <w:color w:val="000000" w:themeColor="text1"/>
          <w:szCs w:val="20"/>
        </w:rPr>
        <w:t>pring</w:t>
      </w:r>
      <w:r w:rsidR="00DE7FC4" w:rsidRPr="00985D04">
        <w:rPr>
          <w:rFonts w:ascii="Times New Roman" w:hAnsi="Times New Roman" w:cs="Times New Roman"/>
          <w:i/>
          <w:color w:val="000000" w:themeColor="text1"/>
          <w:szCs w:val="20"/>
        </w:rPr>
        <w:t xml:space="preserve"> 2016</w:t>
      </w:r>
      <w:r w:rsidR="0040575D">
        <w:rPr>
          <w:rFonts w:ascii="Times New Roman" w:hAnsi="Times New Roman" w:cs="Times New Roman"/>
          <w:color w:val="000000" w:themeColor="text1"/>
          <w:szCs w:val="20"/>
        </w:rPr>
        <w:t xml:space="preserve">- </w:t>
      </w:r>
      <w:r w:rsidR="0040575D" w:rsidRPr="002903A0">
        <w:rPr>
          <w:rFonts w:ascii="Times New Roman" w:hAnsi="Times New Roman" w:cs="Times New Roman"/>
          <w:i/>
          <w:color w:val="000000" w:themeColor="text1"/>
          <w:szCs w:val="20"/>
        </w:rPr>
        <w:t>Present</w:t>
      </w:r>
    </w:p>
    <w:p w14:paraId="0637E90B" w14:textId="77777777" w:rsidR="00AF1B46" w:rsidRDefault="00AF1B46" w:rsidP="006043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</w:p>
    <w:p w14:paraId="3658C1C4" w14:textId="189F29B1" w:rsidR="004B090E" w:rsidRPr="007D5C77" w:rsidRDefault="004B090E" w:rsidP="004B090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</w:pPr>
      <w:r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  <w:t>REVELANT COURSEWORK</w:t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i/>
          <w:color w:val="000000" w:themeColor="text1"/>
          <w:szCs w:val="20"/>
        </w:rPr>
        <w:t xml:space="preserve"> </w:t>
      </w:r>
    </w:p>
    <w:p w14:paraId="5BDBACA5" w14:textId="4CD6E885" w:rsidR="00CF4CBB" w:rsidRDefault="00A510A0" w:rsidP="004B090E">
      <w:pPr>
        <w:widowControl w:val="0"/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Pub</w:t>
      </w:r>
      <w:r w:rsidR="00920DEB">
        <w:rPr>
          <w:rFonts w:ascii="Times New Roman" w:hAnsi="Times New Roman" w:cs="Times New Roman"/>
          <w:color w:val="000000" w:themeColor="text1"/>
          <w:szCs w:val="20"/>
        </w:rPr>
        <w:t xml:space="preserve">lic Speaking </w:t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 w:rsidRPr="00292558">
        <w:rPr>
          <w:rFonts w:ascii="Times New Roman" w:hAnsi="Times New Roman" w:cs="Times New Roman"/>
          <w:i/>
          <w:color w:val="000000" w:themeColor="text1"/>
          <w:szCs w:val="20"/>
        </w:rPr>
        <w:t>Jan 2017</w:t>
      </w:r>
      <w:r w:rsidRPr="00292558">
        <w:rPr>
          <w:rFonts w:ascii="Times New Roman" w:hAnsi="Times New Roman" w:cs="Times New Roman"/>
          <w:i/>
          <w:color w:val="000000" w:themeColor="text1"/>
          <w:szCs w:val="20"/>
        </w:rPr>
        <w:t>- May 201</w:t>
      </w:r>
      <w:r w:rsidR="00920DEB" w:rsidRPr="00292558">
        <w:rPr>
          <w:rFonts w:ascii="Times New Roman" w:hAnsi="Times New Roman" w:cs="Times New Roman"/>
          <w:i/>
          <w:color w:val="000000" w:themeColor="text1"/>
          <w:szCs w:val="20"/>
        </w:rPr>
        <w:t>7</w:t>
      </w:r>
    </w:p>
    <w:p w14:paraId="1C9E45CB" w14:textId="637E9E37" w:rsidR="003E3D77" w:rsidRDefault="003E3D77" w:rsidP="003E3D77">
      <w:pPr>
        <w:pStyle w:val="ListParagraph"/>
        <w:widowControl w:val="0"/>
        <w:numPr>
          <w:ilvl w:val="0"/>
          <w:numId w:val="38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Prepared effective speeches; researching support, constructing valid arguments, organizing information effectively and adapting to specific audiences</w:t>
      </w:r>
    </w:p>
    <w:p w14:paraId="138153F5" w14:textId="1223E6DD" w:rsidR="003E3D77" w:rsidRDefault="003E3D77" w:rsidP="003E3D77">
      <w:pPr>
        <w:pStyle w:val="ListParagraph"/>
        <w:widowControl w:val="0"/>
        <w:numPr>
          <w:ilvl w:val="0"/>
          <w:numId w:val="38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Incorporating software tools to enhance presentations</w:t>
      </w:r>
    </w:p>
    <w:p w14:paraId="3BF8ACA3" w14:textId="77777777" w:rsidR="008C5FB0" w:rsidRPr="002362B2" w:rsidRDefault="008C5FB0" w:rsidP="002362B2">
      <w:pPr>
        <w:widowControl w:val="0"/>
        <w:tabs>
          <w:tab w:val="left" w:pos="270"/>
        </w:tabs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color w:val="000000" w:themeColor="text1"/>
          <w:szCs w:val="20"/>
        </w:rPr>
      </w:pPr>
    </w:p>
    <w:p w14:paraId="060E5ED0" w14:textId="67C6F630" w:rsidR="004B090E" w:rsidRDefault="005229DC" w:rsidP="004B090E">
      <w:pPr>
        <w:widowControl w:val="0"/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Communication and Techn</w:t>
      </w:r>
      <w:r w:rsidR="00920DEB">
        <w:rPr>
          <w:rFonts w:ascii="Times New Roman" w:hAnsi="Times New Roman" w:cs="Times New Roman"/>
          <w:color w:val="000000" w:themeColor="text1"/>
          <w:szCs w:val="20"/>
        </w:rPr>
        <w:t>ology</w:t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 w:rsidRPr="00292558">
        <w:rPr>
          <w:rFonts w:ascii="Times New Roman" w:hAnsi="Times New Roman" w:cs="Times New Roman"/>
          <w:i/>
          <w:color w:val="000000" w:themeColor="text1"/>
          <w:szCs w:val="20"/>
        </w:rPr>
        <w:t>Jan 2017- May 2017</w:t>
      </w:r>
      <w:r>
        <w:rPr>
          <w:rFonts w:ascii="Times New Roman" w:hAnsi="Times New Roman" w:cs="Times New Roman"/>
          <w:color w:val="000000" w:themeColor="text1"/>
          <w:szCs w:val="20"/>
        </w:rPr>
        <w:tab/>
      </w:r>
    </w:p>
    <w:p w14:paraId="0751ED0F" w14:textId="46A48C31" w:rsidR="008C5FB0" w:rsidRDefault="008C5FB0" w:rsidP="008C5FB0">
      <w:pPr>
        <w:pStyle w:val="ListParagraph"/>
        <w:widowControl w:val="0"/>
        <w:numPr>
          <w:ilvl w:val="0"/>
          <w:numId w:val="39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Explored historical, social, technical and cultural dimension</w:t>
      </w:r>
      <w:r w:rsidR="00D95E52">
        <w:rPr>
          <w:rFonts w:ascii="Times New Roman" w:hAnsi="Times New Roman" w:cs="Times New Roman"/>
          <w:color w:val="000000" w:themeColor="text1"/>
          <w:szCs w:val="20"/>
        </w:rPr>
        <w:t>s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of digital media</w:t>
      </w:r>
    </w:p>
    <w:p w14:paraId="392C23A5" w14:textId="1D779DC0" w:rsidR="00C901B2" w:rsidRDefault="0032556A" w:rsidP="00604314">
      <w:pPr>
        <w:pStyle w:val="ListParagraph"/>
        <w:widowControl w:val="0"/>
        <w:numPr>
          <w:ilvl w:val="0"/>
          <w:numId w:val="39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Critically</w:t>
      </w:r>
      <w:r w:rsidR="008C5FB0">
        <w:rPr>
          <w:rFonts w:ascii="Times New Roman" w:hAnsi="Times New Roman" w:cs="Times New Roman"/>
          <w:color w:val="000000" w:themeColor="text1"/>
          <w:szCs w:val="20"/>
        </w:rPr>
        <w:t xml:space="preserve"> analyzed claims about digital media platforms</w:t>
      </w:r>
    </w:p>
    <w:p w14:paraId="570356C0" w14:textId="77777777" w:rsidR="00AA19B9" w:rsidRPr="008462EC" w:rsidRDefault="00AA19B9" w:rsidP="008462EC">
      <w:pPr>
        <w:widowControl w:val="0"/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14:paraId="21DDE9E8" w14:textId="7B898E11" w:rsidR="007F463C" w:rsidRPr="00985D04" w:rsidRDefault="00CB5CF8" w:rsidP="007D5C77">
      <w:pPr>
        <w:widowControl w:val="0"/>
        <w:pBdr>
          <w:bottom w:val="single" w:sz="6" w:space="3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</w:pPr>
      <w:r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  <w:t>WORK EXPERIENCE</w:t>
      </w:r>
    </w:p>
    <w:p w14:paraId="0843E605" w14:textId="47C393C6" w:rsidR="00511BE0" w:rsidRPr="00985D04" w:rsidRDefault="00511BE0" w:rsidP="00C11E89">
      <w:pPr>
        <w:widowControl w:val="0"/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>Gushcloud Pte Ltd</w:t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i/>
          <w:color w:val="000000" w:themeColor="text1"/>
          <w:szCs w:val="20"/>
        </w:rPr>
        <w:t xml:space="preserve"> </w:t>
      </w:r>
      <w:r w:rsidR="00C21495">
        <w:rPr>
          <w:rFonts w:ascii="Times New Roman" w:hAnsi="Times New Roman" w:cs="Times New Roman"/>
          <w:i/>
          <w:color w:val="000000" w:themeColor="text1"/>
          <w:szCs w:val="20"/>
        </w:rPr>
        <w:t>May</w:t>
      </w: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 xml:space="preserve"> 2016</w:t>
      </w:r>
      <w:r w:rsidR="005A4760">
        <w:rPr>
          <w:rFonts w:ascii="Times New Roman" w:hAnsi="Times New Roman" w:cs="Times New Roman"/>
          <w:i/>
          <w:color w:val="000000" w:themeColor="text1"/>
          <w:szCs w:val="20"/>
        </w:rPr>
        <w:t>- Dec 2016</w:t>
      </w:r>
    </w:p>
    <w:p w14:paraId="2FDC0B1C" w14:textId="77777777" w:rsidR="00511BE0" w:rsidRPr="00985D04" w:rsidRDefault="00511BE0" w:rsidP="00511BE0">
      <w:pPr>
        <w:widowControl w:val="0"/>
        <w:tabs>
          <w:tab w:val="left" w:pos="270"/>
        </w:tabs>
        <w:autoSpaceDE w:val="0"/>
        <w:autoSpaceDN w:val="0"/>
        <w:adjustRightInd w:val="0"/>
        <w:spacing w:line="240" w:lineRule="auto"/>
        <w:ind w:left="288" w:hanging="288"/>
        <w:rPr>
          <w:rFonts w:ascii="Times New Roman" w:hAnsi="Times New Roman" w:cs="Times New Roman"/>
          <w:i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>Public Relations Assistant</w:t>
      </w:r>
    </w:p>
    <w:p w14:paraId="27A2FAFA" w14:textId="77777777" w:rsidR="00511BE0" w:rsidRPr="00985D04" w:rsidRDefault="00511BE0" w:rsidP="00511BE0">
      <w:pPr>
        <w:pStyle w:val="ListParagraph"/>
        <w:widowControl w:val="0"/>
        <w:numPr>
          <w:ilvl w:val="0"/>
          <w:numId w:val="28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Managed influencers alongside clients with coordination and negotiation of influencers’ work and bookings</w:t>
      </w:r>
    </w:p>
    <w:p w14:paraId="32831F70" w14:textId="77777777" w:rsidR="00511BE0" w:rsidRPr="00985D04" w:rsidRDefault="00511BE0" w:rsidP="00511BE0">
      <w:pPr>
        <w:pStyle w:val="ListParagraph"/>
        <w:widowControl w:val="0"/>
        <w:numPr>
          <w:ilvl w:val="0"/>
          <w:numId w:val="28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Handled operational duties such as assisting and coordinating influencer’s filming, photo shoots and event jobs</w:t>
      </w:r>
    </w:p>
    <w:p w14:paraId="6B59E4A0" w14:textId="77777777" w:rsidR="00511BE0" w:rsidRPr="00985D04" w:rsidRDefault="00511BE0" w:rsidP="00511BE0">
      <w:pPr>
        <w:pStyle w:val="ListParagraph"/>
        <w:widowControl w:val="0"/>
        <w:numPr>
          <w:ilvl w:val="0"/>
          <w:numId w:val="28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Wrote press material and influencer biographies for clients’ perusal</w:t>
      </w:r>
    </w:p>
    <w:p w14:paraId="72A4BF44" w14:textId="77777777" w:rsidR="00511BE0" w:rsidRPr="00985D04" w:rsidRDefault="00511BE0" w:rsidP="00511BE0">
      <w:pPr>
        <w:pStyle w:val="ListParagraph"/>
        <w:widowControl w:val="0"/>
        <w:numPr>
          <w:ilvl w:val="0"/>
          <w:numId w:val="28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Participated in team brainstorming sessions for marketing campaigns</w:t>
      </w:r>
    </w:p>
    <w:p w14:paraId="354A7855" w14:textId="77777777" w:rsidR="00511BE0" w:rsidRPr="00985D04" w:rsidRDefault="00511BE0" w:rsidP="00511BE0">
      <w:pPr>
        <w:pStyle w:val="ListParagraph"/>
        <w:widowControl w:val="0"/>
        <w:numPr>
          <w:ilvl w:val="0"/>
          <w:numId w:val="28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Produced public relations material and presentation booklets for Influence Asia, Asia’s largest social media awards show</w:t>
      </w:r>
    </w:p>
    <w:p w14:paraId="4D10601C" w14:textId="77777777" w:rsidR="00511BE0" w:rsidRPr="00985D04" w:rsidRDefault="00511BE0" w:rsidP="006043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Cs w:val="20"/>
        </w:rPr>
      </w:pPr>
    </w:p>
    <w:p w14:paraId="78029A04" w14:textId="5A5DC86B" w:rsidR="00604314" w:rsidRPr="00985D04" w:rsidRDefault="00AA119E" w:rsidP="006043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>Regent Media Pte Ltd</w:t>
      </w:r>
      <w:r w:rsidR="00B542BF" w:rsidRPr="00985D04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="005E707A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5E707A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5E707A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5E707A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5E707A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5E707A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5E707A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5E707A" w:rsidRPr="00985D04">
        <w:rPr>
          <w:rFonts w:ascii="Times New Roman" w:hAnsi="Times New Roman" w:cs="Times New Roman"/>
          <w:color w:val="000000" w:themeColor="text1"/>
          <w:szCs w:val="20"/>
        </w:rPr>
        <w:tab/>
        <w:t xml:space="preserve">  </w:t>
      </w:r>
      <w:r w:rsidR="005E707A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A6714" w:rsidRPr="00985D04">
        <w:rPr>
          <w:rFonts w:ascii="Times New Roman" w:hAnsi="Times New Roman" w:cs="Times New Roman"/>
          <w:color w:val="000000" w:themeColor="text1"/>
          <w:szCs w:val="20"/>
        </w:rPr>
        <w:t xml:space="preserve">               </w:t>
      </w:r>
      <w:r w:rsidR="009F0E41" w:rsidRPr="00985D04">
        <w:rPr>
          <w:rFonts w:ascii="Times New Roman" w:hAnsi="Times New Roman" w:cs="Times New Roman"/>
          <w:i/>
          <w:color w:val="000000" w:themeColor="text1"/>
          <w:szCs w:val="20"/>
        </w:rPr>
        <w:t>Sept 2014 -</w:t>
      </w:r>
      <w:r w:rsidR="005E707A" w:rsidRPr="00985D04">
        <w:rPr>
          <w:rFonts w:ascii="Times New Roman" w:hAnsi="Times New Roman" w:cs="Times New Roman"/>
          <w:i/>
          <w:color w:val="000000" w:themeColor="text1"/>
          <w:szCs w:val="20"/>
        </w:rPr>
        <w:t xml:space="preserve"> Oct </w:t>
      </w:r>
      <w:r w:rsidR="00604314" w:rsidRPr="00985D04">
        <w:rPr>
          <w:rFonts w:ascii="Times New Roman" w:hAnsi="Times New Roman" w:cs="Times New Roman"/>
          <w:i/>
          <w:color w:val="000000" w:themeColor="text1"/>
          <w:szCs w:val="20"/>
        </w:rPr>
        <w:t>2014</w:t>
      </w:r>
    </w:p>
    <w:p w14:paraId="16DB76E7" w14:textId="77777777" w:rsidR="00604314" w:rsidRPr="00985D04" w:rsidRDefault="00604314" w:rsidP="006043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>Food and Travel Writer</w:t>
      </w:r>
    </w:p>
    <w:p w14:paraId="103327BB" w14:textId="728FA000" w:rsidR="00AE7BE1" w:rsidRPr="00985D04" w:rsidRDefault="00DF20A8" w:rsidP="00982064">
      <w:pPr>
        <w:pStyle w:val="ListParagraph"/>
        <w:widowControl w:val="0"/>
        <w:numPr>
          <w:ilvl w:val="0"/>
          <w:numId w:val="27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Wrote and edited</w:t>
      </w:r>
      <w:r w:rsidR="00604314" w:rsidRPr="00985D04">
        <w:rPr>
          <w:rFonts w:ascii="Times New Roman" w:hAnsi="Times New Roman" w:cs="Times New Roman"/>
          <w:color w:val="000000" w:themeColor="text1"/>
          <w:szCs w:val="20"/>
        </w:rPr>
        <w:t xml:space="preserve"> articles to Food and Travel Magazine (August Edition), </w:t>
      </w:r>
      <w:r w:rsidR="009E6874" w:rsidRPr="00985D04">
        <w:rPr>
          <w:rFonts w:ascii="Times New Roman" w:hAnsi="Times New Roman" w:cs="Times New Roman"/>
          <w:color w:val="000000" w:themeColor="text1"/>
          <w:szCs w:val="20"/>
        </w:rPr>
        <w:t xml:space="preserve">with a circulation of over </w:t>
      </w:r>
      <w:r w:rsidR="00AE7BE1" w:rsidRPr="00985D04">
        <w:rPr>
          <w:rFonts w:ascii="Times New Roman" w:hAnsi="Times New Roman" w:cs="Times New Roman"/>
          <w:color w:val="000000" w:themeColor="text1"/>
          <w:szCs w:val="20"/>
        </w:rPr>
        <w:t>5000 readers</w:t>
      </w:r>
    </w:p>
    <w:p w14:paraId="16A378A1" w14:textId="02B1E6FF" w:rsidR="00604314" w:rsidRPr="00985D04" w:rsidRDefault="008E7BA7" w:rsidP="00982064">
      <w:pPr>
        <w:pStyle w:val="ListParagraph"/>
        <w:widowControl w:val="0"/>
        <w:numPr>
          <w:ilvl w:val="0"/>
          <w:numId w:val="27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P</w:t>
      </w:r>
      <w:r w:rsidR="00604314" w:rsidRPr="00985D04">
        <w:rPr>
          <w:rFonts w:ascii="Times New Roman" w:hAnsi="Times New Roman" w:cs="Times New Roman"/>
          <w:color w:val="000000" w:themeColor="text1"/>
          <w:szCs w:val="20"/>
        </w:rPr>
        <w:t>itched writings to Escape Magazine and The Corporate Traveller</w:t>
      </w:r>
      <w:r w:rsidR="00A47ACD">
        <w:rPr>
          <w:rFonts w:ascii="Times New Roman" w:hAnsi="Times New Roman" w:cs="Times New Roman"/>
          <w:color w:val="000000" w:themeColor="text1"/>
          <w:szCs w:val="20"/>
        </w:rPr>
        <w:t>,</w:t>
      </w:r>
      <w:r w:rsidRPr="00985D04">
        <w:rPr>
          <w:rFonts w:ascii="Times New Roman" w:hAnsi="Times New Roman" w:cs="Times New Roman"/>
          <w:color w:val="000000" w:themeColor="text1"/>
          <w:szCs w:val="20"/>
        </w:rPr>
        <w:t xml:space="preserve"> further advancing marketing ability</w:t>
      </w:r>
    </w:p>
    <w:p w14:paraId="509E2BB4" w14:textId="1B2E3711" w:rsidR="00AA19B9" w:rsidRPr="00AA19B9" w:rsidRDefault="00654588" w:rsidP="00AA19B9">
      <w:pPr>
        <w:pStyle w:val="ListParagraph"/>
        <w:widowControl w:val="0"/>
        <w:numPr>
          <w:ilvl w:val="0"/>
          <w:numId w:val="27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Adapted to different writing styles, tones and structures</w:t>
      </w:r>
      <w:r w:rsidR="00D368EC" w:rsidRPr="00985D04">
        <w:rPr>
          <w:rFonts w:ascii="Times New Roman" w:hAnsi="Times New Roman" w:cs="Times New Roman"/>
          <w:color w:val="000000" w:themeColor="text1"/>
          <w:szCs w:val="20"/>
        </w:rPr>
        <w:t>, strengthening</w:t>
      </w:r>
      <w:r w:rsidRPr="00985D04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="00604314" w:rsidRPr="00985D04">
        <w:rPr>
          <w:rFonts w:ascii="Times New Roman" w:hAnsi="Times New Roman" w:cs="Times New Roman"/>
          <w:color w:val="000000" w:themeColor="text1"/>
          <w:szCs w:val="20"/>
        </w:rPr>
        <w:t>ability to write coherently and innovatively</w:t>
      </w:r>
    </w:p>
    <w:p w14:paraId="3623D9D8" w14:textId="77777777" w:rsidR="00AA19B9" w:rsidRPr="00985D04" w:rsidRDefault="00AA19B9" w:rsidP="008462EC">
      <w:pPr>
        <w:widowControl w:val="0"/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D1B30" w:themeColor="text2" w:themeShade="80"/>
          <w:szCs w:val="20"/>
        </w:rPr>
      </w:pPr>
    </w:p>
    <w:p w14:paraId="59632D64" w14:textId="3D6574BA" w:rsidR="007F463C" w:rsidRPr="00985D04" w:rsidRDefault="00CB5CF8" w:rsidP="005D02C6">
      <w:pPr>
        <w:widowControl w:val="0"/>
        <w:pBdr>
          <w:bottom w:val="single" w:sz="6" w:space="1" w:color="auto"/>
        </w:pBdr>
        <w:tabs>
          <w:tab w:val="left" w:pos="270"/>
        </w:tabs>
        <w:autoSpaceDE w:val="0"/>
        <w:autoSpaceDN w:val="0"/>
        <w:adjustRightInd w:val="0"/>
        <w:spacing w:line="240" w:lineRule="auto"/>
        <w:ind w:left="288" w:hanging="288"/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</w:pPr>
      <w:r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  <w:t>LEADERSHIP AND INVOLVEMENT</w:t>
      </w:r>
    </w:p>
    <w:p w14:paraId="73A6135B" w14:textId="452E7B81" w:rsidR="004A4C3E" w:rsidRPr="00985D04" w:rsidRDefault="004A4C3E" w:rsidP="004A4C3E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>Daily Trojan</w:t>
      </w:r>
      <w:r w:rsidR="00FA721E" w:rsidRPr="00985D04">
        <w:rPr>
          <w:rFonts w:ascii="Times New Roman" w:hAnsi="Times New Roman" w:cs="Times New Roman"/>
          <w:b/>
          <w:color w:val="000000" w:themeColor="text1"/>
          <w:szCs w:val="20"/>
        </w:rPr>
        <w:t xml:space="preserve"> </w:t>
      </w:r>
      <w:r w:rsidR="00FA721E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 xml:space="preserve">Jan 2017- </w:t>
      </w:r>
      <w:r w:rsidR="00A301B6">
        <w:rPr>
          <w:rFonts w:ascii="Times New Roman" w:hAnsi="Times New Roman" w:cs="Times New Roman"/>
          <w:i/>
          <w:color w:val="000000" w:themeColor="text1"/>
          <w:szCs w:val="20"/>
        </w:rPr>
        <w:t>Present</w:t>
      </w:r>
    </w:p>
    <w:p w14:paraId="45418D42" w14:textId="24E8B16E" w:rsidR="004A4C3E" w:rsidRPr="00985D04" w:rsidRDefault="004A4C3E" w:rsidP="004A4C3E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 xml:space="preserve">Arts and Culture </w:t>
      </w:r>
      <w:r w:rsidR="00FC0580">
        <w:rPr>
          <w:rFonts w:ascii="Times New Roman" w:hAnsi="Times New Roman" w:cs="Times New Roman"/>
          <w:i/>
          <w:color w:val="000000" w:themeColor="text1"/>
          <w:szCs w:val="20"/>
        </w:rPr>
        <w:t xml:space="preserve">Staff </w:t>
      </w: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 xml:space="preserve">Writer </w:t>
      </w:r>
    </w:p>
    <w:p w14:paraId="474C97FD" w14:textId="7F0228E4" w:rsidR="004A4C3E" w:rsidRPr="00985D04" w:rsidRDefault="00CC2756" w:rsidP="00604314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Covers </w:t>
      </w:r>
      <w:r w:rsidR="00AD055D">
        <w:rPr>
          <w:rFonts w:ascii="Times New Roman" w:hAnsi="Times New Roman" w:cs="Times New Roman"/>
          <w:color w:val="000000" w:themeColor="text1"/>
          <w:szCs w:val="20"/>
        </w:rPr>
        <w:t>lifestyle</w:t>
      </w:r>
      <w:r w:rsidR="004B4364">
        <w:rPr>
          <w:rFonts w:ascii="Times New Roman" w:hAnsi="Times New Roman" w:cs="Times New Roman"/>
          <w:color w:val="000000" w:themeColor="text1"/>
          <w:szCs w:val="20"/>
        </w:rPr>
        <w:t xml:space="preserve"> articles for t</w:t>
      </w:r>
      <w:r w:rsidR="004A4C3E" w:rsidRPr="00985D04">
        <w:rPr>
          <w:rFonts w:ascii="Times New Roman" w:hAnsi="Times New Roman" w:cs="Times New Roman"/>
          <w:color w:val="000000" w:themeColor="text1"/>
          <w:szCs w:val="20"/>
        </w:rPr>
        <w:t>he school’s newspaper circulated to over 10,000 readers a month</w:t>
      </w:r>
    </w:p>
    <w:p w14:paraId="606FA1AB" w14:textId="77777777" w:rsidR="004A4C3E" w:rsidRPr="00985D04" w:rsidRDefault="004A4C3E" w:rsidP="006043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Cs w:val="20"/>
        </w:rPr>
      </w:pPr>
    </w:p>
    <w:p w14:paraId="7650A519" w14:textId="77777777" w:rsidR="00B86796" w:rsidRPr="00985D04" w:rsidRDefault="00B86796" w:rsidP="00B8679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 xml:space="preserve">Alpha Phi Omega National Community Service Fraternity </w:t>
      </w:r>
    </w:p>
    <w:p w14:paraId="0EDAA9B2" w14:textId="77777777" w:rsidR="00B86796" w:rsidRPr="00985D04" w:rsidRDefault="00B86796" w:rsidP="00B8679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>VP of Fellowship</w:t>
      </w:r>
      <w:r w:rsidRPr="00985D04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>Jan 2017- May 2017</w:t>
      </w:r>
    </w:p>
    <w:p w14:paraId="75ACBDA5" w14:textId="77777777" w:rsidR="00B86796" w:rsidRPr="00985D04" w:rsidRDefault="00B86796" w:rsidP="00B86796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szCs w:val="20"/>
        </w:rPr>
        <w:t xml:space="preserve">Plans large scale events such as retreats, hikes, team-bonding activities </w:t>
      </w:r>
    </w:p>
    <w:p w14:paraId="7EF454AE" w14:textId="77777777" w:rsidR="00B86796" w:rsidRDefault="00B86796" w:rsidP="00B86796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szCs w:val="20"/>
        </w:rPr>
        <w:t xml:space="preserve">for the largest national coeducational service organization </w:t>
      </w:r>
      <w:r w:rsidRPr="00985D04">
        <w:rPr>
          <w:rFonts w:ascii="Times New Roman" w:hAnsi="Times New Roman" w:cs="Times New Roman"/>
          <w:color w:val="000000" w:themeColor="text1"/>
          <w:szCs w:val="20"/>
        </w:rPr>
        <w:t xml:space="preserve">including retreats, hikes, team-bonding activities </w:t>
      </w:r>
    </w:p>
    <w:p w14:paraId="7E01F564" w14:textId="77777777" w:rsidR="00B6611B" w:rsidRDefault="00B6611B" w:rsidP="00B6611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14:paraId="16C958BF" w14:textId="77777777" w:rsidR="00B6611B" w:rsidRPr="00985D04" w:rsidRDefault="00B6611B" w:rsidP="00B6611B">
      <w:pPr>
        <w:widowControl w:val="0"/>
        <w:tabs>
          <w:tab w:val="left" w:pos="576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>WOMUN: Civil Society and Commission on the Status of Women</w:t>
      </w:r>
      <w:r w:rsidRPr="00985D04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  <w:t xml:space="preserve"> </w:t>
      </w: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>May 2015</w:t>
      </w:r>
      <w:r>
        <w:rPr>
          <w:rFonts w:ascii="Times New Roman" w:hAnsi="Times New Roman" w:cs="Times New Roman"/>
          <w:i/>
          <w:color w:val="000000" w:themeColor="text1"/>
          <w:szCs w:val="20"/>
        </w:rPr>
        <w:t>- June 2015</w:t>
      </w:r>
    </w:p>
    <w:p w14:paraId="455E4325" w14:textId="77777777" w:rsidR="00B6611B" w:rsidRPr="00985D04" w:rsidRDefault="00B6611B" w:rsidP="00B6611B">
      <w:pPr>
        <w:widowControl w:val="0"/>
        <w:tabs>
          <w:tab w:val="left" w:pos="576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>Editor-In-Chief</w:t>
      </w:r>
    </w:p>
    <w:p w14:paraId="65F583AC" w14:textId="43F7F175" w:rsidR="00B6611B" w:rsidRPr="00B6611B" w:rsidRDefault="00B6611B" w:rsidP="00B6611B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Cs w:val="20"/>
        </w:rPr>
      </w:pPr>
      <w:r w:rsidRPr="00985D04">
        <w:rPr>
          <w:rFonts w:ascii="Times New Roman" w:hAnsi="Times New Roman" w:cs="Times New Roman"/>
          <w:szCs w:val="20"/>
        </w:rPr>
        <w:t>Created an online magazine encompassing articles on Civil Society and Commission on the Status of Women</w:t>
      </w:r>
    </w:p>
    <w:p w14:paraId="359A1861" w14:textId="77777777" w:rsidR="004A4C3E" w:rsidRPr="00985D04" w:rsidRDefault="004A4C3E" w:rsidP="006043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Cs w:val="20"/>
        </w:rPr>
      </w:pPr>
    </w:p>
    <w:p w14:paraId="5A46D73C" w14:textId="070C4B4D" w:rsidR="00604314" w:rsidRPr="00985D04" w:rsidRDefault="00604314" w:rsidP="006043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>French Service and Culture Club</w:t>
      </w:r>
      <w:r w:rsidR="00E51D89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E51D89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E51D89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E51D89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E51D89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E51D89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E51D89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E51D89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1A6714" w:rsidRPr="00985D04">
        <w:rPr>
          <w:rFonts w:ascii="Times New Roman" w:hAnsi="Times New Roman" w:cs="Times New Roman"/>
          <w:b/>
          <w:color w:val="000000" w:themeColor="text1"/>
          <w:szCs w:val="20"/>
        </w:rPr>
        <w:t xml:space="preserve"> </w:t>
      </w:r>
      <w:r w:rsidR="001A6714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E51D89" w:rsidRPr="00985D04">
        <w:rPr>
          <w:rFonts w:ascii="Times New Roman" w:hAnsi="Times New Roman" w:cs="Times New Roman"/>
          <w:i/>
          <w:color w:val="000000" w:themeColor="text1"/>
          <w:szCs w:val="20"/>
        </w:rPr>
        <w:t>May 2013- May 2014</w:t>
      </w:r>
      <w:r w:rsidR="00E51D89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 xml:space="preserve"> </w:t>
      </w:r>
    </w:p>
    <w:p w14:paraId="6ABBFB40" w14:textId="77777777" w:rsidR="00604314" w:rsidRPr="00985D04" w:rsidRDefault="00604314" w:rsidP="006043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>Public Relations Manager</w:t>
      </w:r>
    </w:p>
    <w:p w14:paraId="393816CD" w14:textId="21AAD0C4" w:rsidR="00B12C06" w:rsidRDefault="005352A1" w:rsidP="00CB5CF8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Organized </w:t>
      </w:r>
      <w:r w:rsidR="007F10C8">
        <w:rPr>
          <w:rFonts w:ascii="Times New Roman" w:hAnsi="Times New Roman" w:cs="Times New Roman"/>
          <w:color w:val="000000" w:themeColor="text1"/>
          <w:szCs w:val="20"/>
        </w:rPr>
        <w:t xml:space="preserve">French 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cultural activities </w:t>
      </w:r>
      <w:r w:rsidR="00711568">
        <w:rPr>
          <w:rFonts w:ascii="Times New Roman" w:hAnsi="Times New Roman" w:cs="Times New Roman"/>
          <w:color w:val="000000" w:themeColor="text1"/>
          <w:szCs w:val="20"/>
        </w:rPr>
        <w:t>for over 100</w:t>
      </w:r>
      <w:r w:rsidR="008E6CC0">
        <w:rPr>
          <w:rFonts w:ascii="Times New Roman" w:hAnsi="Times New Roman" w:cs="Times New Roman"/>
          <w:color w:val="000000" w:themeColor="text1"/>
          <w:szCs w:val="20"/>
        </w:rPr>
        <w:t xml:space="preserve"> participants</w:t>
      </w:r>
    </w:p>
    <w:p w14:paraId="5231C05A" w14:textId="41765B70" w:rsidR="008E6CC0" w:rsidRPr="00CB5CF8" w:rsidRDefault="00D5327C" w:rsidP="00CB5CF8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Disseminated public awa</w:t>
      </w:r>
      <w:r w:rsidR="00977023">
        <w:rPr>
          <w:rFonts w:ascii="Times New Roman" w:hAnsi="Times New Roman" w:cs="Times New Roman"/>
          <w:color w:val="000000" w:themeColor="text1"/>
          <w:szCs w:val="20"/>
        </w:rPr>
        <w:t>reness of French culture within t</w:t>
      </w:r>
      <w:r>
        <w:rPr>
          <w:rFonts w:ascii="Times New Roman" w:hAnsi="Times New Roman" w:cs="Times New Roman"/>
          <w:color w:val="000000" w:themeColor="text1"/>
          <w:szCs w:val="20"/>
        </w:rPr>
        <w:t>he school community</w:t>
      </w:r>
    </w:p>
    <w:p w14:paraId="29FB5BA2" w14:textId="77777777" w:rsidR="004D6F51" w:rsidRPr="00985D04" w:rsidRDefault="004D6F51" w:rsidP="006043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14:paraId="42D8A4AF" w14:textId="2B67B9CB" w:rsidR="00E81164" w:rsidRPr="00985D04" w:rsidRDefault="00CB5CF8" w:rsidP="00A268D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</w:pPr>
      <w:r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  <w:t>SKILLS</w:t>
      </w:r>
    </w:p>
    <w:p w14:paraId="2DA3A511" w14:textId="67A186F4" w:rsidR="0053586E" w:rsidRPr="00985D04" w:rsidRDefault="00BA7AC2" w:rsidP="00B10A28">
      <w:pPr>
        <w:pStyle w:val="ListParagraph"/>
        <w:widowControl w:val="0"/>
        <w:numPr>
          <w:ilvl w:val="0"/>
          <w:numId w:val="31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Fluent</w:t>
      </w:r>
      <w:r w:rsidR="002B7606" w:rsidRPr="00985D04">
        <w:rPr>
          <w:rFonts w:ascii="Times New Roman" w:hAnsi="Times New Roman" w:cs="Times New Roman"/>
          <w:color w:val="000000" w:themeColor="text1"/>
          <w:szCs w:val="20"/>
        </w:rPr>
        <w:t xml:space="preserve"> in English, Chinese, Hokkien Dialect</w:t>
      </w:r>
      <w:r w:rsidR="008950BF" w:rsidRPr="00985D04">
        <w:rPr>
          <w:rFonts w:ascii="Times New Roman" w:hAnsi="Times New Roman" w:cs="Times New Roman"/>
          <w:color w:val="000000" w:themeColor="text1"/>
          <w:szCs w:val="20"/>
        </w:rPr>
        <w:t xml:space="preserve"> and introductory A</w:t>
      </w:r>
      <w:r w:rsidR="007B73E1">
        <w:rPr>
          <w:rFonts w:ascii="Times New Roman" w:hAnsi="Times New Roman" w:cs="Times New Roman"/>
          <w:color w:val="000000" w:themeColor="text1"/>
          <w:szCs w:val="20"/>
        </w:rPr>
        <w:t xml:space="preserve">merican </w:t>
      </w:r>
      <w:r w:rsidR="008950BF" w:rsidRPr="00985D04">
        <w:rPr>
          <w:rFonts w:ascii="Times New Roman" w:hAnsi="Times New Roman" w:cs="Times New Roman"/>
          <w:color w:val="000000" w:themeColor="text1"/>
          <w:szCs w:val="20"/>
        </w:rPr>
        <w:t>S</w:t>
      </w:r>
      <w:r w:rsidR="007B73E1">
        <w:rPr>
          <w:rFonts w:ascii="Times New Roman" w:hAnsi="Times New Roman" w:cs="Times New Roman"/>
          <w:color w:val="000000" w:themeColor="text1"/>
          <w:szCs w:val="20"/>
        </w:rPr>
        <w:t xml:space="preserve">ign </w:t>
      </w:r>
      <w:r w:rsidR="008950BF" w:rsidRPr="00985D04">
        <w:rPr>
          <w:rFonts w:ascii="Times New Roman" w:hAnsi="Times New Roman" w:cs="Times New Roman"/>
          <w:color w:val="000000" w:themeColor="text1"/>
          <w:szCs w:val="20"/>
        </w:rPr>
        <w:t>L</w:t>
      </w:r>
      <w:r w:rsidR="007B73E1">
        <w:rPr>
          <w:rFonts w:ascii="Times New Roman" w:hAnsi="Times New Roman" w:cs="Times New Roman"/>
          <w:color w:val="000000" w:themeColor="text1"/>
          <w:szCs w:val="20"/>
        </w:rPr>
        <w:t>anguage</w:t>
      </w:r>
      <w:r w:rsidR="009D0ACC">
        <w:rPr>
          <w:rFonts w:ascii="Times New Roman" w:hAnsi="Times New Roman" w:cs="Times New Roman"/>
          <w:color w:val="000000" w:themeColor="text1"/>
          <w:szCs w:val="20"/>
        </w:rPr>
        <w:t xml:space="preserve"> (ASL)</w:t>
      </w:r>
      <w:bookmarkStart w:id="0" w:name="_GoBack"/>
      <w:bookmarkEnd w:id="0"/>
    </w:p>
    <w:p w14:paraId="5319E46B" w14:textId="1286094F" w:rsidR="004A503F" w:rsidRPr="00A65AA3" w:rsidRDefault="007511C8" w:rsidP="00556C65">
      <w:pPr>
        <w:pStyle w:val="ListParagraph"/>
        <w:widowControl w:val="0"/>
        <w:numPr>
          <w:ilvl w:val="0"/>
          <w:numId w:val="31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 xml:space="preserve">Proficient in </w:t>
      </w:r>
      <w:r w:rsidR="00604314" w:rsidRPr="00985D04">
        <w:rPr>
          <w:rFonts w:ascii="Times New Roman" w:hAnsi="Times New Roman" w:cs="Times New Roman"/>
          <w:color w:val="000000" w:themeColor="text1"/>
          <w:szCs w:val="20"/>
        </w:rPr>
        <w:t>Mic</w:t>
      </w:r>
      <w:r w:rsidRPr="00985D04">
        <w:rPr>
          <w:rFonts w:ascii="Times New Roman" w:hAnsi="Times New Roman" w:cs="Times New Roman"/>
          <w:color w:val="000000" w:themeColor="text1"/>
          <w:szCs w:val="20"/>
        </w:rPr>
        <w:t>rosoft Office</w:t>
      </w:r>
      <w:r w:rsidR="00CB0FD8" w:rsidRPr="00985D04">
        <w:rPr>
          <w:rFonts w:ascii="Times New Roman" w:hAnsi="Times New Roman" w:cs="Times New Roman"/>
          <w:color w:val="000000" w:themeColor="text1"/>
          <w:szCs w:val="20"/>
        </w:rPr>
        <w:t xml:space="preserve"> Suite (Word, Excel, P</w:t>
      </w:r>
      <w:r w:rsidR="00EE3E42" w:rsidRPr="00985D04">
        <w:rPr>
          <w:rFonts w:ascii="Times New Roman" w:hAnsi="Times New Roman" w:cs="Times New Roman"/>
          <w:color w:val="000000" w:themeColor="text1"/>
          <w:szCs w:val="20"/>
        </w:rPr>
        <w:t>owerpoint), Wordpress</w:t>
      </w:r>
      <w:r w:rsidR="0011369E" w:rsidRPr="00985D04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Pr="00985D04">
        <w:rPr>
          <w:rFonts w:ascii="Times New Roman" w:hAnsi="Times New Roman" w:cs="Times New Roman"/>
          <w:color w:val="000000" w:themeColor="text1"/>
          <w:szCs w:val="20"/>
        </w:rPr>
        <w:t>on</w:t>
      </w:r>
      <w:r w:rsidR="00604314" w:rsidRPr="00985D04">
        <w:rPr>
          <w:rFonts w:ascii="Times New Roman" w:hAnsi="Times New Roman" w:cs="Times New Roman"/>
          <w:color w:val="000000" w:themeColor="text1"/>
          <w:szCs w:val="20"/>
        </w:rPr>
        <w:t xml:space="preserve"> Windows and Mac OSX</w:t>
      </w:r>
    </w:p>
    <w:sectPr w:rsidR="004A503F" w:rsidRPr="00A65AA3" w:rsidSect="00E7368B">
      <w:headerReference w:type="default" r:id="rId7"/>
      <w:headerReference w:type="first" r:id="rId8"/>
      <w:pgSz w:w="12240" w:h="15840"/>
      <w:pgMar w:top="720" w:right="720" w:bottom="720" w:left="720" w:header="56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AE357" w14:textId="77777777" w:rsidR="00304C3F" w:rsidRDefault="00304C3F">
      <w:pPr>
        <w:spacing w:line="240" w:lineRule="auto"/>
      </w:pPr>
      <w:r>
        <w:separator/>
      </w:r>
    </w:p>
  </w:endnote>
  <w:endnote w:type="continuationSeparator" w:id="0">
    <w:p w14:paraId="0BCBC9A9" w14:textId="77777777" w:rsidR="00304C3F" w:rsidRDefault="00304C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A600D" w14:textId="77777777" w:rsidR="00304C3F" w:rsidRDefault="00304C3F">
      <w:pPr>
        <w:spacing w:line="240" w:lineRule="auto"/>
      </w:pPr>
      <w:r>
        <w:separator/>
      </w:r>
    </w:p>
  </w:footnote>
  <w:footnote w:type="continuationSeparator" w:id="0">
    <w:p w14:paraId="78C20528" w14:textId="77777777" w:rsidR="00304C3F" w:rsidRDefault="00304C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8132"/>
      <w:gridCol w:w="2668"/>
    </w:tblGrid>
    <w:tr w:rsidR="00C84B21" w14:paraId="3BA3733D" w14:textId="77777777" w:rsidTr="00FC763A">
      <w:tc>
        <w:tcPr>
          <w:tcW w:w="8132" w:type="dxa"/>
          <w:vAlign w:val="center"/>
        </w:tcPr>
        <w:p w14:paraId="18B6B789" w14:textId="77777777" w:rsidR="00C84B21" w:rsidRDefault="00C84B21">
          <w:pPr>
            <w:pStyle w:val="Title"/>
          </w:pPr>
        </w:p>
      </w:tc>
      <w:tc>
        <w:tcPr>
          <w:tcW w:w="2668" w:type="dxa"/>
          <w:vAlign w:val="center"/>
        </w:tcPr>
        <w:p w14:paraId="34ABBDF7" w14:textId="7FBEE195" w:rsidR="00C84B21" w:rsidRDefault="00C84B21">
          <w:pPr>
            <w:pStyle w:val="Boxes"/>
          </w:pPr>
          <w:r>
            <w:t xml:space="preserve">    </w:t>
          </w:r>
        </w:p>
      </w:tc>
    </w:tr>
    <w:tr w:rsidR="00FC763A" w:rsidRPr="00AB327E" w14:paraId="4AD66BDB" w14:textId="77777777" w:rsidTr="00FC763A">
      <w:trPr>
        <w:trHeight w:val="420"/>
      </w:trPr>
      <w:tc>
        <w:tcPr>
          <w:tcW w:w="8132" w:type="dxa"/>
          <w:vAlign w:val="center"/>
        </w:tcPr>
        <w:p w14:paraId="52FCE5E9" w14:textId="77777777" w:rsidR="00FC763A" w:rsidRPr="00AB327E" w:rsidRDefault="00FC763A" w:rsidP="002A1D8C">
          <w:pPr>
            <w:pStyle w:val="Title"/>
            <w:rPr>
              <w:rFonts w:ascii="Times New Roman" w:hAnsi="Times New Roman" w:cs="Times New Roman"/>
              <w:color w:val="auto"/>
            </w:rPr>
          </w:pPr>
          <w:r w:rsidRPr="00AB327E">
            <w:rPr>
              <w:rFonts w:ascii="Times New Roman" w:hAnsi="Times New Roman" w:cs="Times New Roman"/>
              <w:color w:val="auto"/>
            </w:rPr>
            <w:t>Grace Ang Q</w:t>
          </w:r>
          <w:r w:rsidRPr="00AB327E">
            <w:rPr>
              <w:rFonts w:ascii="Times New Roman" w:hAnsi="Times New Roman" w:cs="Times New Roman"/>
              <w:color w:val="auto"/>
              <w:sz w:val="32"/>
              <w:szCs w:val="32"/>
            </w:rPr>
            <w:t>ing</w:t>
          </w:r>
        </w:p>
      </w:tc>
      <w:tc>
        <w:tcPr>
          <w:tcW w:w="2668" w:type="dxa"/>
          <w:vAlign w:val="center"/>
        </w:tcPr>
        <w:p w14:paraId="4B0CF316" w14:textId="77777777" w:rsidR="00FC763A" w:rsidRPr="00AB327E" w:rsidRDefault="00FC763A" w:rsidP="002A1D8C">
          <w:pPr>
            <w:pStyle w:val="Boxes"/>
            <w:rPr>
              <w:rFonts w:ascii="Times New Roman" w:hAnsi="Times New Roman" w:cs="Times New Roman"/>
            </w:rPr>
          </w:pPr>
          <w:r w:rsidRPr="00AB327E">
            <w:rPr>
              <w:rFonts w:ascii="Times New Roman" w:hAnsi="Times New Roman" w:cs="Times New Roman"/>
              <w:noProof/>
            </w:rPr>
            <w:drawing>
              <wp:inline distT="0" distB="0" distL="0" distR="0" wp14:anchorId="28E0E089" wp14:editId="5612B120">
                <wp:extent cx="192760" cy="190800"/>
                <wp:effectExtent l="25400" t="25400" r="10795" b="0"/>
                <wp:docPr id="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760" cy="190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AB327E">
            <w:rPr>
              <w:rFonts w:ascii="Times New Roman" w:hAnsi="Times New Roman" w:cs="Times New Roman"/>
            </w:rPr>
            <w:t xml:space="preserve"> </w:t>
          </w:r>
          <w:r w:rsidRPr="00AB327E">
            <w:rPr>
              <w:rFonts w:ascii="Times New Roman" w:hAnsi="Times New Roman" w:cs="Times New Roman"/>
              <w:noProof/>
            </w:rPr>
            <w:drawing>
              <wp:inline distT="0" distB="0" distL="0" distR="0" wp14:anchorId="2621EBCC" wp14:editId="7E5FBC69">
                <wp:extent cx="192760" cy="190800"/>
                <wp:effectExtent l="25400" t="25400" r="10795" b="0"/>
                <wp:docPr id="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760" cy="190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AB327E">
            <w:rPr>
              <w:rFonts w:ascii="Times New Roman" w:hAnsi="Times New Roman" w:cs="Times New Roman"/>
            </w:rPr>
            <w:t xml:space="preserve"> </w:t>
          </w:r>
          <w:r w:rsidRPr="00AB327E">
            <w:rPr>
              <w:rFonts w:ascii="Times New Roman" w:hAnsi="Times New Roman" w:cs="Times New Roman"/>
              <w:noProof/>
            </w:rPr>
            <w:drawing>
              <wp:inline distT="0" distB="0" distL="0" distR="0" wp14:anchorId="39CBF70A" wp14:editId="60D10DE0">
                <wp:extent cx="192761" cy="190800"/>
                <wp:effectExtent l="25400" t="25400" r="10795" b="0"/>
                <wp:docPr id="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761" cy="190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AB327E">
            <w:rPr>
              <w:rFonts w:ascii="Times New Roman" w:hAnsi="Times New Roman" w:cs="Times New Roman"/>
            </w:rPr>
            <w:t xml:space="preserve"> </w:t>
          </w:r>
          <w:r w:rsidRPr="00AB327E">
            <w:rPr>
              <w:rFonts w:ascii="Times New Roman" w:hAnsi="Times New Roman" w:cs="Times New Roman"/>
              <w:noProof/>
            </w:rPr>
            <w:drawing>
              <wp:inline distT="0" distB="0" distL="0" distR="0" wp14:anchorId="4F0E4302" wp14:editId="712D8E7F">
                <wp:extent cx="192760" cy="190800"/>
                <wp:effectExtent l="25400" t="25400" r="10795" b="0"/>
                <wp:docPr id="4" name="Picture 1" descr="Transparent - small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760" cy="190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AB327E">
            <w:rPr>
              <w:rFonts w:ascii="Times New Roman" w:hAnsi="Times New Roman" w:cs="Times New Roman"/>
            </w:rPr>
            <w:t xml:space="preserve"> </w:t>
          </w:r>
          <w:r w:rsidRPr="00AB327E">
            <w:rPr>
              <w:rFonts w:ascii="Times New Roman" w:hAnsi="Times New Roman" w:cs="Times New Roman"/>
              <w:noProof/>
            </w:rPr>
            <w:drawing>
              <wp:inline distT="0" distB="0" distL="0" distR="0" wp14:anchorId="7BC0981E" wp14:editId="2698AC03">
                <wp:extent cx="191135" cy="189191"/>
                <wp:effectExtent l="25400" t="25400" r="12065" b="0"/>
                <wp:docPr id="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932" cy="18997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F49ABC" w14:textId="77777777" w:rsidR="00FC763A" w:rsidRPr="00AB327E" w:rsidRDefault="00FC763A" w:rsidP="00FC763A">
    <w:pPr>
      <w:pStyle w:val="ContactDetails"/>
      <w:rPr>
        <w:rFonts w:ascii="Times New Roman" w:hAnsi="Times New Roman" w:cs="Times New Roman"/>
        <w:color w:val="auto"/>
      </w:rPr>
    </w:pPr>
    <w:r w:rsidRPr="00AB327E">
      <w:rPr>
        <w:rFonts w:ascii="Times New Roman" w:hAnsi="Times New Roman" w:cs="Times New Roman"/>
        <w:color w:val="auto"/>
      </w:rPr>
      <w:t xml:space="preserve">Loyang Valley, 224 Loyang Way </w:t>
    </w:r>
    <w:r w:rsidRPr="00AB327E">
      <w:rPr>
        <w:rFonts w:ascii="Times New Roman" w:hAnsi="Times New Roman" w:cs="Times New Roman"/>
        <w:color w:val="auto"/>
      </w:rPr>
      <w:sym w:font="Wingdings 2" w:char="F097"/>
    </w:r>
    <w:r w:rsidRPr="00AB327E">
      <w:rPr>
        <w:rFonts w:ascii="Times New Roman" w:hAnsi="Times New Roman" w:cs="Times New Roman"/>
        <w:color w:val="auto"/>
      </w:rPr>
      <w:t xml:space="preserve"> Singapore, 509609 </w:t>
    </w:r>
    <w:r w:rsidRPr="00AB327E">
      <w:rPr>
        <w:rFonts w:ascii="Times New Roman" w:hAnsi="Times New Roman" w:cs="Times New Roman"/>
        <w:color w:val="auto"/>
      </w:rPr>
      <w:sym w:font="Wingdings 2" w:char="F097"/>
    </w:r>
    <w:r w:rsidRPr="00AB327E">
      <w:rPr>
        <w:rFonts w:ascii="Times New Roman" w:hAnsi="Times New Roman" w:cs="Times New Roman"/>
        <w:color w:val="auto"/>
      </w:rPr>
      <w:t xml:space="preserve"> Phone: +(65) 9690 7533 </w:t>
    </w:r>
    <w:r w:rsidRPr="00AB327E">
      <w:rPr>
        <w:rFonts w:ascii="Times New Roman" w:hAnsi="Times New Roman" w:cs="Times New Roman"/>
        <w:color w:val="auto"/>
      </w:rPr>
      <w:sym w:font="Wingdings 2" w:char="F097"/>
    </w:r>
    <w:r w:rsidRPr="00AB327E">
      <w:rPr>
        <w:rFonts w:ascii="Times New Roman" w:hAnsi="Times New Roman" w:cs="Times New Roman"/>
        <w:color w:val="auto"/>
      </w:rPr>
      <w:t xml:space="preserve"> E-Mail: graceang@usc.edu</w:t>
    </w:r>
  </w:p>
  <w:p w14:paraId="0888C215" w14:textId="77777777" w:rsidR="00C84B21" w:rsidRDefault="00C84B2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page" w:tblpX="550" w:tblpY="5"/>
      <w:tblW w:w="0" w:type="auto"/>
      <w:tblLook w:val="04A0" w:firstRow="1" w:lastRow="0" w:firstColumn="1" w:lastColumn="0" w:noHBand="0" w:noVBand="1"/>
    </w:tblPr>
    <w:tblGrid>
      <w:gridCol w:w="8132"/>
      <w:gridCol w:w="2668"/>
    </w:tblGrid>
    <w:tr w:rsidR="00A84BE5" w:rsidRPr="00AB327E" w14:paraId="3A2F009B" w14:textId="77777777" w:rsidTr="00A84BE5">
      <w:tc>
        <w:tcPr>
          <w:tcW w:w="8132" w:type="dxa"/>
          <w:vAlign w:val="center"/>
        </w:tcPr>
        <w:p w14:paraId="2C7D4664" w14:textId="77777777" w:rsidR="00A84BE5" w:rsidRPr="00AB327E" w:rsidRDefault="00A84BE5" w:rsidP="00A84BE5">
          <w:pPr>
            <w:pStyle w:val="Title"/>
            <w:rPr>
              <w:rFonts w:ascii="Times New Roman" w:hAnsi="Times New Roman" w:cs="Times New Roman"/>
            </w:rPr>
          </w:pPr>
        </w:p>
      </w:tc>
      <w:tc>
        <w:tcPr>
          <w:tcW w:w="2668" w:type="dxa"/>
          <w:vAlign w:val="center"/>
        </w:tcPr>
        <w:p w14:paraId="5D023EC5" w14:textId="77777777" w:rsidR="00A84BE5" w:rsidRPr="00AB327E" w:rsidRDefault="00A84BE5" w:rsidP="00A84BE5">
          <w:pPr>
            <w:pStyle w:val="Boxes"/>
            <w:rPr>
              <w:rFonts w:ascii="Times New Roman" w:hAnsi="Times New Roman" w:cs="Times New Roman"/>
            </w:rPr>
          </w:pPr>
          <w:r w:rsidRPr="00AB327E">
            <w:rPr>
              <w:rFonts w:ascii="Times New Roman" w:hAnsi="Times New Roman" w:cs="Times New Roman"/>
            </w:rPr>
            <w:t xml:space="preserve">    </w:t>
          </w:r>
        </w:p>
      </w:tc>
    </w:tr>
    <w:tr w:rsidR="00A84BE5" w:rsidRPr="00AB327E" w14:paraId="3E3EB03C" w14:textId="77777777" w:rsidTr="00A84BE5">
      <w:trPr>
        <w:trHeight w:val="420"/>
      </w:trPr>
      <w:tc>
        <w:tcPr>
          <w:tcW w:w="8132" w:type="dxa"/>
          <w:vAlign w:val="center"/>
        </w:tcPr>
        <w:p w14:paraId="38370982" w14:textId="77777777" w:rsidR="00A84BE5" w:rsidRPr="00AB327E" w:rsidRDefault="00A84BE5" w:rsidP="00A84BE5">
          <w:pPr>
            <w:pStyle w:val="Title"/>
            <w:rPr>
              <w:rFonts w:ascii="Times New Roman" w:hAnsi="Times New Roman" w:cs="Times New Roman"/>
              <w:color w:val="auto"/>
            </w:rPr>
          </w:pPr>
          <w:r w:rsidRPr="00AB327E">
            <w:rPr>
              <w:rFonts w:ascii="Times New Roman" w:hAnsi="Times New Roman" w:cs="Times New Roman"/>
              <w:color w:val="auto"/>
            </w:rPr>
            <w:t>Grace Ang Q</w:t>
          </w:r>
          <w:r w:rsidRPr="00AB327E">
            <w:rPr>
              <w:rFonts w:ascii="Times New Roman" w:hAnsi="Times New Roman" w:cs="Times New Roman"/>
              <w:color w:val="auto"/>
              <w:sz w:val="32"/>
              <w:szCs w:val="32"/>
            </w:rPr>
            <w:t>ing</w:t>
          </w:r>
        </w:p>
      </w:tc>
      <w:tc>
        <w:tcPr>
          <w:tcW w:w="2668" w:type="dxa"/>
          <w:vAlign w:val="center"/>
        </w:tcPr>
        <w:p w14:paraId="327499D8" w14:textId="77777777" w:rsidR="00A84BE5" w:rsidRPr="00AB327E" w:rsidRDefault="00A84BE5" w:rsidP="00A84BE5">
          <w:pPr>
            <w:pStyle w:val="Boxes"/>
            <w:rPr>
              <w:rFonts w:ascii="Times New Roman" w:hAnsi="Times New Roman" w:cs="Times New Roman"/>
            </w:rPr>
          </w:pPr>
          <w:r w:rsidRPr="00AB327E">
            <w:rPr>
              <w:rFonts w:ascii="Times New Roman" w:hAnsi="Times New Roman" w:cs="Times New Roman"/>
              <w:noProof/>
            </w:rPr>
            <w:drawing>
              <wp:inline distT="0" distB="0" distL="0" distR="0" wp14:anchorId="05FBD38E" wp14:editId="28EF9553">
                <wp:extent cx="192760" cy="190800"/>
                <wp:effectExtent l="25400" t="25400" r="10795" b="0"/>
                <wp:docPr id="6" name="Picture 6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760" cy="190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AB327E">
            <w:rPr>
              <w:rFonts w:ascii="Times New Roman" w:hAnsi="Times New Roman" w:cs="Times New Roman"/>
            </w:rPr>
            <w:t xml:space="preserve"> </w:t>
          </w:r>
          <w:r w:rsidRPr="00AB327E">
            <w:rPr>
              <w:rFonts w:ascii="Times New Roman" w:hAnsi="Times New Roman" w:cs="Times New Roman"/>
              <w:noProof/>
            </w:rPr>
            <w:drawing>
              <wp:inline distT="0" distB="0" distL="0" distR="0" wp14:anchorId="0A406779" wp14:editId="63CE4A06">
                <wp:extent cx="192760" cy="190800"/>
                <wp:effectExtent l="25400" t="25400" r="10795" b="0"/>
                <wp:docPr id="7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760" cy="190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AB327E">
            <w:rPr>
              <w:rFonts w:ascii="Times New Roman" w:hAnsi="Times New Roman" w:cs="Times New Roman"/>
            </w:rPr>
            <w:t xml:space="preserve"> </w:t>
          </w:r>
          <w:r w:rsidRPr="00AB327E">
            <w:rPr>
              <w:rFonts w:ascii="Times New Roman" w:hAnsi="Times New Roman" w:cs="Times New Roman"/>
              <w:noProof/>
            </w:rPr>
            <w:drawing>
              <wp:inline distT="0" distB="0" distL="0" distR="0" wp14:anchorId="7BFAA370" wp14:editId="595D0908">
                <wp:extent cx="192761" cy="190800"/>
                <wp:effectExtent l="25400" t="25400" r="10795" b="0"/>
                <wp:docPr id="8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761" cy="190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AB327E">
            <w:rPr>
              <w:rFonts w:ascii="Times New Roman" w:hAnsi="Times New Roman" w:cs="Times New Roman"/>
            </w:rPr>
            <w:t xml:space="preserve"> </w:t>
          </w:r>
          <w:r w:rsidRPr="00AB327E">
            <w:rPr>
              <w:rFonts w:ascii="Times New Roman" w:hAnsi="Times New Roman" w:cs="Times New Roman"/>
              <w:noProof/>
            </w:rPr>
            <w:drawing>
              <wp:inline distT="0" distB="0" distL="0" distR="0" wp14:anchorId="61304FCC" wp14:editId="1572216D">
                <wp:extent cx="192760" cy="190800"/>
                <wp:effectExtent l="25400" t="25400" r="10795" b="0"/>
                <wp:docPr id="9" name="Picture 1" descr="Transparent - small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760" cy="190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AB327E">
            <w:rPr>
              <w:rFonts w:ascii="Times New Roman" w:hAnsi="Times New Roman" w:cs="Times New Roman"/>
            </w:rPr>
            <w:t xml:space="preserve"> </w:t>
          </w:r>
          <w:r w:rsidRPr="00AB327E">
            <w:rPr>
              <w:rFonts w:ascii="Times New Roman" w:hAnsi="Times New Roman" w:cs="Times New Roman"/>
              <w:noProof/>
            </w:rPr>
            <w:drawing>
              <wp:inline distT="0" distB="0" distL="0" distR="0" wp14:anchorId="5678FDAE" wp14:editId="7AA8E70E">
                <wp:extent cx="191135" cy="189191"/>
                <wp:effectExtent l="25400" t="25400" r="12065" b="0"/>
                <wp:docPr id="10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932" cy="18997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269226E" w14:textId="3CB5050A" w:rsidR="0084764F" w:rsidRPr="00A84BE5" w:rsidRDefault="0084764F" w:rsidP="00A84BE5">
    <w:pPr>
      <w:pStyle w:val="ContactDetails"/>
      <w:rPr>
        <w:rFonts w:ascii="Times New Roman" w:hAnsi="Times New Roman" w:cs="Times New Roman"/>
        <w:color w:val="auto"/>
      </w:rPr>
    </w:pPr>
    <w:r w:rsidRPr="00AB327E">
      <w:rPr>
        <w:rFonts w:ascii="Times New Roman" w:hAnsi="Times New Roman" w:cs="Times New Roman"/>
        <w:color w:val="auto"/>
      </w:rPr>
      <w:t xml:space="preserve">224 Loyang Way </w:t>
    </w:r>
    <w:r w:rsidRPr="00AB327E">
      <w:rPr>
        <w:rFonts w:ascii="Times New Roman" w:hAnsi="Times New Roman" w:cs="Times New Roman"/>
        <w:color w:val="auto"/>
      </w:rPr>
      <w:sym w:font="Wingdings 2" w:char="F097"/>
    </w:r>
    <w:r w:rsidRPr="00AB327E">
      <w:rPr>
        <w:rFonts w:ascii="Times New Roman" w:hAnsi="Times New Roman" w:cs="Times New Roman"/>
        <w:color w:val="auto"/>
      </w:rPr>
      <w:t xml:space="preserve"> Singapore, 509609 </w:t>
    </w:r>
    <w:r w:rsidRPr="00AB327E">
      <w:rPr>
        <w:rFonts w:ascii="Times New Roman" w:hAnsi="Times New Roman" w:cs="Times New Roman"/>
        <w:color w:val="auto"/>
      </w:rPr>
      <w:sym w:font="Wingdings 2" w:char="F097"/>
    </w:r>
    <w:r w:rsidR="000377C1">
      <w:rPr>
        <w:rFonts w:ascii="Times New Roman" w:hAnsi="Times New Roman" w:cs="Times New Roman"/>
        <w:color w:val="auto"/>
      </w:rPr>
      <w:t xml:space="preserve"> Phone: +</w:t>
    </w:r>
    <w:r w:rsidR="00E44C85">
      <w:rPr>
        <w:rFonts w:ascii="Times New Roman" w:hAnsi="Times New Roman" w:cs="Times New Roman"/>
        <w:color w:val="auto"/>
      </w:rPr>
      <w:t xml:space="preserve">1 </w:t>
    </w:r>
    <w:r w:rsidR="000377C1">
      <w:rPr>
        <w:rFonts w:ascii="Times New Roman" w:hAnsi="Times New Roman" w:cs="Times New Roman"/>
        <w:color w:val="auto"/>
      </w:rPr>
      <w:t>(</w:t>
    </w:r>
    <w:r w:rsidR="00E44C85">
      <w:rPr>
        <w:rFonts w:ascii="Times New Roman" w:hAnsi="Times New Roman" w:cs="Times New Roman"/>
        <w:color w:val="auto"/>
      </w:rPr>
      <w:t>323) 470 5150</w:t>
    </w:r>
    <w:r w:rsidRPr="00AB327E">
      <w:rPr>
        <w:rFonts w:ascii="Times New Roman" w:hAnsi="Times New Roman" w:cs="Times New Roman"/>
        <w:color w:val="auto"/>
      </w:rPr>
      <w:t xml:space="preserve"> </w:t>
    </w:r>
    <w:r w:rsidRPr="00AB327E">
      <w:rPr>
        <w:rFonts w:ascii="Times New Roman" w:hAnsi="Times New Roman" w:cs="Times New Roman"/>
        <w:color w:val="auto"/>
      </w:rPr>
      <w:sym w:font="Wingdings 2" w:char="F097"/>
    </w:r>
    <w:r w:rsidRPr="00AB327E">
      <w:rPr>
        <w:rFonts w:ascii="Times New Roman" w:hAnsi="Times New Roman" w:cs="Times New Roman"/>
        <w:color w:val="auto"/>
      </w:rPr>
      <w:t xml:space="preserve"> E-Mail: graceang@usc.edu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44A21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DF53D" w:themeColor="accent2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EBF56D0"/>
    <w:multiLevelType w:val="hybridMultilevel"/>
    <w:tmpl w:val="BE0096C2"/>
    <w:lvl w:ilvl="0" w:tplc="2A8829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F53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1128A1"/>
    <w:multiLevelType w:val="hybridMultilevel"/>
    <w:tmpl w:val="DB167F8A"/>
    <w:lvl w:ilvl="0" w:tplc="5114E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58838BB"/>
    <w:multiLevelType w:val="hybridMultilevel"/>
    <w:tmpl w:val="967A3D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5E40725"/>
    <w:multiLevelType w:val="hybridMultilevel"/>
    <w:tmpl w:val="ADD2DA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F86917"/>
    <w:multiLevelType w:val="hybridMultilevel"/>
    <w:tmpl w:val="B7328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3561D2"/>
    <w:multiLevelType w:val="hybridMultilevel"/>
    <w:tmpl w:val="AE30D56C"/>
    <w:lvl w:ilvl="0" w:tplc="1F624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0318C2"/>
    <w:multiLevelType w:val="hybridMultilevel"/>
    <w:tmpl w:val="07A8F1C2"/>
    <w:lvl w:ilvl="0" w:tplc="ED0A1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DF53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9338C4"/>
    <w:multiLevelType w:val="hybridMultilevel"/>
    <w:tmpl w:val="0B6C8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9C93A87"/>
    <w:multiLevelType w:val="hybridMultilevel"/>
    <w:tmpl w:val="1986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E673A8"/>
    <w:multiLevelType w:val="hybridMultilevel"/>
    <w:tmpl w:val="02CE1488"/>
    <w:lvl w:ilvl="0" w:tplc="1DF24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DF53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4B3119"/>
    <w:multiLevelType w:val="hybridMultilevel"/>
    <w:tmpl w:val="7E2247F8"/>
    <w:lvl w:ilvl="0" w:tplc="ED0A1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DF53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2917BD"/>
    <w:multiLevelType w:val="hybridMultilevel"/>
    <w:tmpl w:val="60F638FC"/>
    <w:lvl w:ilvl="0" w:tplc="8C6EC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302F8A"/>
    <w:multiLevelType w:val="hybridMultilevel"/>
    <w:tmpl w:val="3B64C28C"/>
    <w:lvl w:ilvl="0" w:tplc="ED0A1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DF53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776705"/>
    <w:multiLevelType w:val="hybridMultilevel"/>
    <w:tmpl w:val="0350816A"/>
    <w:lvl w:ilvl="0" w:tplc="ED0A1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DF53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BB21FC"/>
    <w:multiLevelType w:val="hybridMultilevel"/>
    <w:tmpl w:val="E1367E6E"/>
    <w:lvl w:ilvl="0" w:tplc="ED0A1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DF53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97781D"/>
    <w:multiLevelType w:val="hybridMultilevel"/>
    <w:tmpl w:val="5D3C3CB4"/>
    <w:lvl w:ilvl="0" w:tplc="5274A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736D0E"/>
    <w:multiLevelType w:val="hybridMultilevel"/>
    <w:tmpl w:val="FDF8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372744"/>
    <w:multiLevelType w:val="hybridMultilevel"/>
    <w:tmpl w:val="A934B554"/>
    <w:lvl w:ilvl="0" w:tplc="D220B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4F3F76"/>
    <w:multiLevelType w:val="multilevel"/>
    <w:tmpl w:val="16806D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C21EAE"/>
    <w:multiLevelType w:val="hybridMultilevel"/>
    <w:tmpl w:val="5102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B83EBF"/>
    <w:multiLevelType w:val="hybridMultilevel"/>
    <w:tmpl w:val="BB8EB1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6B6BC6"/>
    <w:multiLevelType w:val="hybridMultilevel"/>
    <w:tmpl w:val="C9AEB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7558AC"/>
    <w:multiLevelType w:val="hybridMultilevel"/>
    <w:tmpl w:val="263C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E72C88"/>
    <w:multiLevelType w:val="hybridMultilevel"/>
    <w:tmpl w:val="416C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3B52F8"/>
    <w:multiLevelType w:val="hybridMultilevel"/>
    <w:tmpl w:val="8D10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26"/>
  </w:num>
  <w:num w:numId="13">
    <w:abstractNumId w:val="32"/>
  </w:num>
  <w:num w:numId="14">
    <w:abstractNumId w:val="28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24"/>
  </w:num>
  <w:num w:numId="20">
    <w:abstractNumId w:val="20"/>
  </w:num>
  <w:num w:numId="21">
    <w:abstractNumId w:val="27"/>
  </w:num>
  <w:num w:numId="22">
    <w:abstractNumId w:val="14"/>
  </w:num>
  <w:num w:numId="23">
    <w:abstractNumId w:val="16"/>
  </w:num>
  <w:num w:numId="24">
    <w:abstractNumId w:val="18"/>
  </w:num>
  <w:num w:numId="25">
    <w:abstractNumId w:val="35"/>
  </w:num>
  <w:num w:numId="26">
    <w:abstractNumId w:val="17"/>
  </w:num>
  <w:num w:numId="27">
    <w:abstractNumId w:val="25"/>
  </w:num>
  <w:num w:numId="28">
    <w:abstractNumId w:val="19"/>
  </w:num>
  <w:num w:numId="29">
    <w:abstractNumId w:val="29"/>
  </w:num>
  <w:num w:numId="30">
    <w:abstractNumId w:val="31"/>
  </w:num>
  <w:num w:numId="31">
    <w:abstractNumId w:val="15"/>
  </w:num>
  <w:num w:numId="32">
    <w:abstractNumId w:val="23"/>
  </w:num>
  <w:num w:numId="33">
    <w:abstractNumId w:val="33"/>
  </w:num>
  <w:num w:numId="34">
    <w:abstractNumId w:val="36"/>
  </w:num>
  <w:num w:numId="35">
    <w:abstractNumId w:val="21"/>
  </w:num>
  <w:num w:numId="36">
    <w:abstractNumId w:val="30"/>
  </w:num>
  <w:num w:numId="37">
    <w:abstractNumId w:val="22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981000"/>
    <w:rsid w:val="000118FD"/>
    <w:rsid w:val="000377C1"/>
    <w:rsid w:val="00037FD5"/>
    <w:rsid w:val="00051DE3"/>
    <w:rsid w:val="00061343"/>
    <w:rsid w:val="00075E2D"/>
    <w:rsid w:val="000850AE"/>
    <w:rsid w:val="00086D53"/>
    <w:rsid w:val="0009516E"/>
    <w:rsid w:val="000B6F29"/>
    <w:rsid w:val="000C035A"/>
    <w:rsid w:val="000C4DCF"/>
    <w:rsid w:val="000F0782"/>
    <w:rsid w:val="00100455"/>
    <w:rsid w:val="001035E6"/>
    <w:rsid w:val="0011369E"/>
    <w:rsid w:val="00116B88"/>
    <w:rsid w:val="00117F91"/>
    <w:rsid w:val="00122016"/>
    <w:rsid w:val="001238D0"/>
    <w:rsid w:val="00123B61"/>
    <w:rsid w:val="00136C25"/>
    <w:rsid w:val="0013752C"/>
    <w:rsid w:val="0014501E"/>
    <w:rsid w:val="00163881"/>
    <w:rsid w:val="00190827"/>
    <w:rsid w:val="00197B1D"/>
    <w:rsid w:val="001A6714"/>
    <w:rsid w:val="001B6333"/>
    <w:rsid w:val="001B6A4D"/>
    <w:rsid w:val="001B6EAE"/>
    <w:rsid w:val="001C2C47"/>
    <w:rsid w:val="001C6F9C"/>
    <w:rsid w:val="001D0C81"/>
    <w:rsid w:val="001E4081"/>
    <w:rsid w:val="001F0BE6"/>
    <w:rsid w:val="00210018"/>
    <w:rsid w:val="00211CCA"/>
    <w:rsid w:val="00222032"/>
    <w:rsid w:val="002362B2"/>
    <w:rsid w:val="00247EC2"/>
    <w:rsid w:val="00251F8E"/>
    <w:rsid w:val="00254810"/>
    <w:rsid w:val="002563B0"/>
    <w:rsid w:val="002574F7"/>
    <w:rsid w:val="002633C5"/>
    <w:rsid w:val="00266BA9"/>
    <w:rsid w:val="00284082"/>
    <w:rsid w:val="002873C0"/>
    <w:rsid w:val="002903A0"/>
    <w:rsid w:val="00292558"/>
    <w:rsid w:val="002936C6"/>
    <w:rsid w:val="002B0175"/>
    <w:rsid w:val="002B5F12"/>
    <w:rsid w:val="002B7606"/>
    <w:rsid w:val="002C0348"/>
    <w:rsid w:val="002C4F9A"/>
    <w:rsid w:val="002D2A8D"/>
    <w:rsid w:val="002E1870"/>
    <w:rsid w:val="002E335E"/>
    <w:rsid w:val="002F65D9"/>
    <w:rsid w:val="00304C3F"/>
    <w:rsid w:val="0030585F"/>
    <w:rsid w:val="00307D84"/>
    <w:rsid w:val="00315C13"/>
    <w:rsid w:val="00315C84"/>
    <w:rsid w:val="00317F0C"/>
    <w:rsid w:val="003206E1"/>
    <w:rsid w:val="0032556A"/>
    <w:rsid w:val="003301CD"/>
    <w:rsid w:val="00330935"/>
    <w:rsid w:val="0033611D"/>
    <w:rsid w:val="00371416"/>
    <w:rsid w:val="003766E9"/>
    <w:rsid w:val="00385B87"/>
    <w:rsid w:val="003A367D"/>
    <w:rsid w:val="003B4541"/>
    <w:rsid w:val="003B7A50"/>
    <w:rsid w:val="003D133C"/>
    <w:rsid w:val="003D1FA1"/>
    <w:rsid w:val="003D270A"/>
    <w:rsid w:val="003D6514"/>
    <w:rsid w:val="003E3D77"/>
    <w:rsid w:val="003E4D3E"/>
    <w:rsid w:val="003F5766"/>
    <w:rsid w:val="0040200F"/>
    <w:rsid w:val="0040575D"/>
    <w:rsid w:val="004271CC"/>
    <w:rsid w:val="00431ECC"/>
    <w:rsid w:val="004409C6"/>
    <w:rsid w:val="00443BCE"/>
    <w:rsid w:val="00452D48"/>
    <w:rsid w:val="00464103"/>
    <w:rsid w:val="0047253B"/>
    <w:rsid w:val="00474460"/>
    <w:rsid w:val="004808E6"/>
    <w:rsid w:val="004A4C3E"/>
    <w:rsid w:val="004A503F"/>
    <w:rsid w:val="004B090E"/>
    <w:rsid w:val="004B1877"/>
    <w:rsid w:val="004B1AE0"/>
    <w:rsid w:val="004B4364"/>
    <w:rsid w:val="004D4054"/>
    <w:rsid w:val="004D6F51"/>
    <w:rsid w:val="004E3669"/>
    <w:rsid w:val="004F2BB5"/>
    <w:rsid w:val="004F552F"/>
    <w:rsid w:val="005047DD"/>
    <w:rsid w:val="00511BE0"/>
    <w:rsid w:val="005229DC"/>
    <w:rsid w:val="005302C5"/>
    <w:rsid w:val="005313D4"/>
    <w:rsid w:val="00534E61"/>
    <w:rsid w:val="005352A1"/>
    <w:rsid w:val="0053586E"/>
    <w:rsid w:val="0055212C"/>
    <w:rsid w:val="00556347"/>
    <w:rsid w:val="00556C65"/>
    <w:rsid w:val="0056265F"/>
    <w:rsid w:val="00563965"/>
    <w:rsid w:val="00564E6B"/>
    <w:rsid w:val="00566C56"/>
    <w:rsid w:val="00573728"/>
    <w:rsid w:val="005738AD"/>
    <w:rsid w:val="00582FC0"/>
    <w:rsid w:val="005A3F97"/>
    <w:rsid w:val="005A4760"/>
    <w:rsid w:val="005A4C6B"/>
    <w:rsid w:val="005D02C6"/>
    <w:rsid w:val="005E0AD2"/>
    <w:rsid w:val="005E6669"/>
    <w:rsid w:val="005E707A"/>
    <w:rsid w:val="00604314"/>
    <w:rsid w:val="006206D4"/>
    <w:rsid w:val="00647FC8"/>
    <w:rsid w:val="00654588"/>
    <w:rsid w:val="00654B0E"/>
    <w:rsid w:val="0065615A"/>
    <w:rsid w:val="00667AB9"/>
    <w:rsid w:val="00676E51"/>
    <w:rsid w:val="006905E5"/>
    <w:rsid w:val="006947CE"/>
    <w:rsid w:val="00695D6D"/>
    <w:rsid w:val="006B09D2"/>
    <w:rsid w:val="006B2AF4"/>
    <w:rsid w:val="006C10CC"/>
    <w:rsid w:val="006C24F6"/>
    <w:rsid w:val="006C361E"/>
    <w:rsid w:val="006C75B0"/>
    <w:rsid w:val="006E3E2F"/>
    <w:rsid w:val="006E645D"/>
    <w:rsid w:val="0070756E"/>
    <w:rsid w:val="00711568"/>
    <w:rsid w:val="00730D38"/>
    <w:rsid w:val="00736AD1"/>
    <w:rsid w:val="007511C8"/>
    <w:rsid w:val="00754D29"/>
    <w:rsid w:val="00763D8C"/>
    <w:rsid w:val="00781294"/>
    <w:rsid w:val="0078358E"/>
    <w:rsid w:val="007A0106"/>
    <w:rsid w:val="007A3B6F"/>
    <w:rsid w:val="007A66D1"/>
    <w:rsid w:val="007A7452"/>
    <w:rsid w:val="007B73E1"/>
    <w:rsid w:val="007C14D7"/>
    <w:rsid w:val="007C2911"/>
    <w:rsid w:val="007D5726"/>
    <w:rsid w:val="007D5C77"/>
    <w:rsid w:val="007D77AD"/>
    <w:rsid w:val="007F10C8"/>
    <w:rsid w:val="007F2E81"/>
    <w:rsid w:val="007F2E94"/>
    <w:rsid w:val="007F463C"/>
    <w:rsid w:val="008016FD"/>
    <w:rsid w:val="00803518"/>
    <w:rsid w:val="008038BD"/>
    <w:rsid w:val="008138B1"/>
    <w:rsid w:val="00822C2E"/>
    <w:rsid w:val="00825D83"/>
    <w:rsid w:val="00826113"/>
    <w:rsid w:val="008308EE"/>
    <w:rsid w:val="00835622"/>
    <w:rsid w:val="00843B94"/>
    <w:rsid w:val="00845670"/>
    <w:rsid w:val="008462EC"/>
    <w:rsid w:val="008466E9"/>
    <w:rsid w:val="0084764F"/>
    <w:rsid w:val="00850459"/>
    <w:rsid w:val="0087105D"/>
    <w:rsid w:val="00882E85"/>
    <w:rsid w:val="00883466"/>
    <w:rsid w:val="00894B75"/>
    <w:rsid w:val="008950BF"/>
    <w:rsid w:val="008A1340"/>
    <w:rsid w:val="008A5C5B"/>
    <w:rsid w:val="008A7A01"/>
    <w:rsid w:val="008B4727"/>
    <w:rsid w:val="008B6333"/>
    <w:rsid w:val="008C2301"/>
    <w:rsid w:val="008C5B4B"/>
    <w:rsid w:val="008C5D14"/>
    <w:rsid w:val="008C5FB0"/>
    <w:rsid w:val="008D4962"/>
    <w:rsid w:val="008D53DB"/>
    <w:rsid w:val="008E6CC0"/>
    <w:rsid w:val="008E7BA7"/>
    <w:rsid w:val="008F4328"/>
    <w:rsid w:val="008F6AA1"/>
    <w:rsid w:val="00901CDE"/>
    <w:rsid w:val="0090255E"/>
    <w:rsid w:val="00907F8A"/>
    <w:rsid w:val="009119F7"/>
    <w:rsid w:val="00916E27"/>
    <w:rsid w:val="00920DEB"/>
    <w:rsid w:val="009277D3"/>
    <w:rsid w:val="00933A16"/>
    <w:rsid w:val="00956C8E"/>
    <w:rsid w:val="00974B9C"/>
    <w:rsid w:val="0097552C"/>
    <w:rsid w:val="00977023"/>
    <w:rsid w:val="009802A5"/>
    <w:rsid w:val="00981000"/>
    <w:rsid w:val="00982064"/>
    <w:rsid w:val="00985D04"/>
    <w:rsid w:val="00985E71"/>
    <w:rsid w:val="00997F4D"/>
    <w:rsid w:val="009A2BDD"/>
    <w:rsid w:val="009A399A"/>
    <w:rsid w:val="009B4AC9"/>
    <w:rsid w:val="009C0CA0"/>
    <w:rsid w:val="009C2357"/>
    <w:rsid w:val="009D0ACC"/>
    <w:rsid w:val="009D5334"/>
    <w:rsid w:val="009D70F2"/>
    <w:rsid w:val="009E25D6"/>
    <w:rsid w:val="009E6874"/>
    <w:rsid w:val="009F0E41"/>
    <w:rsid w:val="00A13714"/>
    <w:rsid w:val="00A268D2"/>
    <w:rsid w:val="00A301B6"/>
    <w:rsid w:val="00A3458C"/>
    <w:rsid w:val="00A349FB"/>
    <w:rsid w:val="00A37219"/>
    <w:rsid w:val="00A4455E"/>
    <w:rsid w:val="00A4783A"/>
    <w:rsid w:val="00A47ACD"/>
    <w:rsid w:val="00A510A0"/>
    <w:rsid w:val="00A61CB9"/>
    <w:rsid w:val="00A65AA3"/>
    <w:rsid w:val="00A74994"/>
    <w:rsid w:val="00A84BE5"/>
    <w:rsid w:val="00AA119E"/>
    <w:rsid w:val="00AA19B9"/>
    <w:rsid w:val="00AB327E"/>
    <w:rsid w:val="00AD055D"/>
    <w:rsid w:val="00AD4B74"/>
    <w:rsid w:val="00AD7A69"/>
    <w:rsid w:val="00AE7BE1"/>
    <w:rsid w:val="00AF1B46"/>
    <w:rsid w:val="00B10A28"/>
    <w:rsid w:val="00B12C06"/>
    <w:rsid w:val="00B23934"/>
    <w:rsid w:val="00B243CA"/>
    <w:rsid w:val="00B4071A"/>
    <w:rsid w:val="00B502B8"/>
    <w:rsid w:val="00B51062"/>
    <w:rsid w:val="00B542BF"/>
    <w:rsid w:val="00B5691B"/>
    <w:rsid w:val="00B6611B"/>
    <w:rsid w:val="00B86061"/>
    <w:rsid w:val="00B86796"/>
    <w:rsid w:val="00BA3E8F"/>
    <w:rsid w:val="00BA5DBE"/>
    <w:rsid w:val="00BA7AC2"/>
    <w:rsid w:val="00BB574A"/>
    <w:rsid w:val="00BD22C9"/>
    <w:rsid w:val="00BE2586"/>
    <w:rsid w:val="00BE2BC8"/>
    <w:rsid w:val="00BE7404"/>
    <w:rsid w:val="00C04F09"/>
    <w:rsid w:val="00C1150B"/>
    <w:rsid w:val="00C11E89"/>
    <w:rsid w:val="00C21495"/>
    <w:rsid w:val="00C329A3"/>
    <w:rsid w:val="00C72202"/>
    <w:rsid w:val="00C77AB5"/>
    <w:rsid w:val="00C84B21"/>
    <w:rsid w:val="00C87FD5"/>
    <w:rsid w:val="00C901B2"/>
    <w:rsid w:val="00CB0FD8"/>
    <w:rsid w:val="00CB4237"/>
    <w:rsid w:val="00CB4A40"/>
    <w:rsid w:val="00CB5CF8"/>
    <w:rsid w:val="00CC1866"/>
    <w:rsid w:val="00CC2756"/>
    <w:rsid w:val="00CC42F4"/>
    <w:rsid w:val="00CC7758"/>
    <w:rsid w:val="00CD015F"/>
    <w:rsid w:val="00CD2DDA"/>
    <w:rsid w:val="00CD4716"/>
    <w:rsid w:val="00CD48AB"/>
    <w:rsid w:val="00CE4DDE"/>
    <w:rsid w:val="00CF4CBB"/>
    <w:rsid w:val="00D01257"/>
    <w:rsid w:val="00D06DE0"/>
    <w:rsid w:val="00D10011"/>
    <w:rsid w:val="00D102BC"/>
    <w:rsid w:val="00D2291A"/>
    <w:rsid w:val="00D31033"/>
    <w:rsid w:val="00D368EC"/>
    <w:rsid w:val="00D40F49"/>
    <w:rsid w:val="00D4299D"/>
    <w:rsid w:val="00D5327C"/>
    <w:rsid w:val="00D548A5"/>
    <w:rsid w:val="00D56684"/>
    <w:rsid w:val="00D650F0"/>
    <w:rsid w:val="00D661CB"/>
    <w:rsid w:val="00D677BE"/>
    <w:rsid w:val="00D739C8"/>
    <w:rsid w:val="00D77131"/>
    <w:rsid w:val="00D8111C"/>
    <w:rsid w:val="00D94B95"/>
    <w:rsid w:val="00D95E52"/>
    <w:rsid w:val="00DA017C"/>
    <w:rsid w:val="00DB6937"/>
    <w:rsid w:val="00DC2FAD"/>
    <w:rsid w:val="00DE47E9"/>
    <w:rsid w:val="00DE64E3"/>
    <w:rsid w:val="00DE7FC4"/>
    <w:rsid w:val="00DF20A8"/>
    <w:rsid w:val="00E12429"/>
    <w:rsid w:val="00E20B89"/>
    <w:rsid w:val="00E26078"/>
    <w:rsid w:val="00E37FAD"/>
    <w:rsid w:val="00E44C85"/>
    <w:rsid w:val="00E47276"/>
    <w:rsid w:val="00E474D1"/>
    <w:rsid w:val="00E51D89"/>
    <w:rsid w:val="00E556C3"/>
    <w:rsid w:val="00E7368B"/>
    <w:rsid w:val="00E81164"/>
    <w:rsid w:val="00E96935"/>
    <w:rsid w:val="00E97EE3"/>
    <w:rsid w:val="00EA4893"/>
    <w:rsid w:val="00ED2E76"/>
    <w:rsid w:val="00EE04A9"/>
    <w:rsid w:val="00EE3E42"/>
    <w:rsid w:val="00EF1F47"/>
    <w:rsid w:val="00EF2DCD"/>
    <w:rsid w:val="00EF3A89"/>
    <w:rsid w:val="00EF4C58"/>
    <w:rsid w:val="00EF7B70"/>
    <w:rsid w:val="00F01CD5"/>
    <w:rsid w:val="00F17DD1"/>
    <w:rsid w:val="00F17DEA"/>
    <w:rsid w:val="00F303AD"/>
    <w:rsid w:val="00F31992"/>
    <w:rsid w:val="00F41712"/>
    <w:rsid w:val="00F42999"/>
    <w:rsid w:val="00F50E06"/>
    <w:rsid w:val="00F63B0D"/>
    <w:rsid w:val="00F701B7"/>
    <w:rsid w:val="00F74878"/>
    <w:rsid w:val="00FA00F5"/>
    <w:rsid w:val="00FA4644"/>
    <w:rsid w:val="00FA721E"/>
    <w:rsid w:val="00FA7B58"/>
    <w:rsid w:val="00FB00DD"/>
    <w:rsid w:val="00FB06F0"/>
    <w:rsid w:val="00FB762E"/>
    <w:rsid w:val="00FC0580"/>
    <w:rsid w:val="00FC2DBB"/>
    <w:rsid w:val="00FC763A"/>
    <w:rsid w:val="00FD2484"/>
    <w:rsid w:val="00FE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D54C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DDF53D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0C5986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C598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C598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62C4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62C4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DDF53D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0C5986" w:themeColor="accent1"/>
    </w:rPr>
  </w:style>
  <w:style w:type="paragraph" w:styleId="Header">
    <w:name w:val="header"/>
    <w:basedOn w:val="Normal"/>
    <w:link w:val="HeaderChar"/>
    <w:uiPriority w:val="99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DDF53D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DDF53D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DDF53D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DDF53D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0C5986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0C5986" w:themeColor="accent1" w:shadow="1"/>
        <w:left w:val="single" w:sz="2" w:space="10" w:color="0C5986" w:themeColor="accent1" w:shadow="1"/>
        <w:bottom w:val="single" w:sz="2" w:space="10" w:color="0C5986" w:themeColor="accent1" w:shadow="1"/>
        <w:right w:val="single" w:sz="2" w:space="10" w:color="0C5986" w:themeColor="accent1" w:shadow="1"/>
      </w:pBdr>
      <w:ind w:left="1152" w:right="1152"/>
    </w:pPr>
    <w:rPr>
      <w:i/>
      <w:iCs/>
      <w:color w:val="0C5986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0C598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0C5986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0C5986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062C42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062C4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0C5986" w:themeColor="accent1"/>
      </w:pBdr>
      <w:spacing w:before="200" w:after="280"/>
      <w:ind w:left="936" w:right="936"/>
    </w:pPr>
    <w:rPr>
      <w:b/>
      <w:bCs/>
      <w:i/>
      <w:iCs/>
      <w:color w:val="0C5986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0C5986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0C598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0C598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094264" w:themeColor="accent1" w:themeShade="BF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3766E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volution">
      <a:dk1>
        <a:sysClr val="windowText" lastClr="000000"/>
      </a:dk1>
      <a:lt1>
        <a:sysClr val="window" lastClr="FFFFFF"/>
      </a:lt1>
      <a:dk2>
        <a:srgbClr val="1B3861"/>
      </a:dk2>
      <a:lt2>
        <a:srgbClr val="38ABED"/>
      </a:lt2>
      <a:accent1>
        <a:srgbClr val="0C5986"/>
      </a:accent1>
      <a:accent2>
        <a:srgbClr val="DDF53D"/>
      </a:accent2>
      <a:accent3>
        <a:srgbClr val="508709"/>
      </a:accent3>
      <a:accent4>
        <a:srgbClr val="BF5E00"/>
      </a:accent4>
      <a:accent5>
        <a:srgbClr val="9C0001"/>
      </a:accent5>
      <a:accent6>
        <a:srgbClr val="660075"/>
      </a:accent6>
      <a:hlink>
        <a:srgbClr val="ABF24D"/>
      </a:hlink>
      <a:folHlink>
        <a:srgbClr val="A0E7FB"/>
      </a:folHlink>
    </a:clrScheme>
    <a:fontScheme name="Blocks Resume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419</Words>
  <Characters>2389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2803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 SAS</dc:creator>
  <cp:keywords>C_Unrestricted</cp:keywords>
  <cp:lastModifiedBy>Microsoft Office User</cp:lastModifiedBy>
  <cp:revision>285</cp:revision>
  <dcterms:created xsi:type="dcterms:W3CDTF">2016-06-06T11:07:00Z</dcterms:created>
  <dcterms:modified xsi:type="dcterms:W3CDTF">2017-04-16T00:35:00Z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