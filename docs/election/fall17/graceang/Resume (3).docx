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42195B" w14:textId="7A0BF76A" w:rsidR="00F17DD1" w:rsidRDefault="00F17DD1" w:rsidP="00EF2DCD">
      <w:pPr>
        <w:spacing w:line="240" w:lineRule="auto"/>
        <w:contextualSpacing/>
        <w:rPr>
          <w:rFonts w:ascii="Times New Roman" w:hAnsi="Times New Roman" w:cs="Times New Roman"/>
          <w:b/>
          <w:bCs/>
          <w:color w:val="0D1B30" w:themeColor="text2" w:themeShade="80"/>
          <w:szCs w:val="20"/>
        </w:rPr>
      </w:pPr>
    </w:p>
    <w:p w14:paraId="58C3490E" w14:textId="00138A9F" w:rsidR="007D5C77" w:rsidRPr="007D5C77" w:rsidRDefault="00F17DD1" w:rsidP="007D5C77">
      <w:pPr>
        <w:widowControl w:val="0"/>
        <w:pBdr>
          <w:bottom w:val="single" w:sz="6" w:space="2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D1B30" w:themeColor="text2" w:themeShade="80"/>
          <w:szCs w:val="20"/>
        </w:rPr>
      </w:pPr>
      <w:r>
        <w:rPr>
          <w:rFonts w:ascii="Times New Roman" w:hAnsi="Times New Roman" w:cs="Times New Roman"/>
          <w:b/>
          <w:bCs/>
          <w:color w:val="0D1B30" w:themeColor="text2" w:themeShade="80"/>
          <w:szCs w:val="20"/>
        </w:rPr>
        <w:t>EDUCATION</w:t>
      </w:r>
      <w:r w:rsidRPr="00985D04">
        <w:rPr>
          <w:rFonts w:ascii="Times New Roman" w:hAnsi="Times New Roman" w:cs="Times New Roman"/>
          <w:b/>
          <w:color w:val="000000" w:themeColor="text1"/>
          <w:szCs w:val="20"/>
        </w:rPr>
        <w:tab/>
      </w:r>
      <w:r w:rsidRPr="00985D04">
        <w:rPr>
          <w:rFonts w:ascii="Times New Roman" w:hAnsi="Times New Roman" w:cs="Times New Roman"/>
          <w:b/>
          <w:color w:val="000000" w:themeColor="text1"/>
          <w:szCs w:val="20"/>
        </w:rPr>
        <w:tab/>
      </w:r>
      <w:r w:rsidRPr="00985D04">
        <w:rPr>
          <w:rFonts w:ascii="Times New Roman" w:hAnsi="Times New Roman" w:cs="Times New Roman"/>
          <w:b/>
          <w:color w:val="000000" w:themeColor="text1"/>
          <w:szCs w:val="20"/>
        </w:rPr>
        <w:tab/>
      </w:r>
      <w:r w:rsidRPr="00985D04">
        <w:rPr>
          <w:rFonts w:ascii="Times New Roman" w:hAnsi="Times New Roman" w:cs="Times New Roman"/>
          <w:b/>
          <w:color w:val="000000" w:themeColor="text1"/>
          <w:szCs w:val="20"/>
        </w:rPr>
        <w:tab/>
      </w:r>
      <w:r w:rsidRPr="00985D04">
        <w:rPr>
          <w:rFonts w:ascii="Times New Roman" w:hAnsi="Times New Roman" w:cs="Times New Roman"/>
          <w:b/>
          <w:color w:val="000000" w:themeColor="text1"/>
          <w:szCs w:val="20"/>
        </w:rPr>
        <w:tab/>
      </w:r>
      <w:r w:rsidRPr="00985D04">
        <w:rPr>
          <w:rFonts w:ascii="Times New Roman" w:hAnsi="Times New Roman" w:cs="Times New Roman"/>
          <w:b/>
          <w:color w:val="000000" w:themeColor="text1"/>
          <w:szCs w:val="20"/>
        </w:rPr>
        <w:tab/>
      </w:r>
      <w:r w:rsidRPr="00985D04">
        <w:rPr>
          <w:rFonts w:ascii="Times New Roman" w:hAnsi="Times New Roman" w:cs="Times New Roman"/>
          <w:b/>
          <w:color w:val="000000" w:themeColor="text1"/>
          <w:szCs w:val="20"/>
        </w:rPr>
        <w:tab/>
      </w:r>
      <w:r w:rsidRPr="00985D04">
        <w:rPr>
          <w:rFonts w:ascii="Times New Roman" w:hAnsi="Times New Roman" w:cs="Times New Roman"/>
          <w:b/>
          <w:color w:val="000000" w:themeColor="text1"/>
          <w:szCs w:val="20"/>
        </w:rPr>
        <w:tab/>
      </w:r>
      <w:r w:rsidRPr="00985D04">
        <w:rPr>
          <w:rFonts w:ascii="Times New Roman" w:hAnsi="Times New Roman" w:cs="Times New Roman"/>
          <w:b/>
          <w:color w:val="000000" w:themeColor="text1"/>
          <w:szCs w:val="20"/>
        </w:rPr>
        <w:tab/>
      </w:r>
      <w:r w:rsidRPr="00985D04">
        <w:rPr>
          <w:rFonts w:ascii="Times New Roman" w:hAnsi="Times New Roman" w:cs="Times New Roman"/>
          <w:b/>
          <w:color w:val="000000" w:themeColor="text1"/>
          <w:szCs w:val="20"/>
        </w:rPr>
        <w:tab/>
      </w:r>
      <w:r>
        <w:rPr>
          <w:rFonts w:ascii="Times New Roman" w:hAnsi="Times New Roman" w:cs="Times New Roman"/>
          <w:b/>
          <w:color w:val="000000" w:themeColor="text1"/>
          <w:szCs w:val="20"/>
        </w:rPr>
        <w:tab/>
      </w:r>
      <w:r>
        <w:rPr>
          <w:rFonts w:ascii="Times New Roman" w:hAnsi="Times New Roman" w:cs="Times New Roman"/>
          <w:b/>
          <w:color w:val="000000" w:themeColor="text1"/>
          <w:szCs w:val="20"/>
        </w:rPr>
        <w:tab/>
      </w:r>
      <w:r>
        <w:rPr>
          <w:rFonts w:ascii="Times New Roman" w:hAnsi="Times New Roman" w:cs="Times New Roman"/>
          <w:b/>
          <w:color w:val="000000" w:themeColor="text1"/>
          <w:szCs w:val="20"/>
        </w:rPr>
        <w:tab/>
      </w:r>
      <w:r w:rsidRPr="00985D04">
        <w:rPr>
          <w:rFonts w:ascii="Times New Roman" w:hAnsi="Times New Roman" w:cs="Times New Roman"/>
          <w:b/>
          <w:i/>
          <w:color w:val="000000" w:themeColor="text1"/>
          <w:szCs w:val="20"/>
        </w:rPr>
        <w:t xml:space="preserve"> </w:t>
      </w:r>
    </w:p>
    <w:p w14:paraId="7F71FBC7" w14:textId="56D68E07" w:rsidR="00330935" w:rsidRPr="00985D04" w:rsidRDefault="00330935" w:rsidP="00F17DD1">
      <w:pPr>
        <w:widowControl w:val="0"/>
        <w:tabs>
          <w:tab w:val="left" w:pos="27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color w:val="000000" w:themeColor="text1"/>
          <w:szCs w:val="20"/>
        </w:rPr>
      </w:pPr>
      <w:r w:rsidRPr="00985D04">
        <w:rPr>
          <w:rFonts w:ascii="Times New Roman" w:hAnsi="Times New Roman" w:cs="Times New Roman"/>
          <w:color w:val="000000" w:themeColor="text1"/>
          <w:szCs w:val="20"/>
        </w:rPr>
        <w:t>University of Southern Calif</w:t>
      </w:r>
      <w:r w:rsidR="009802A5" w:rsidRPr="00985D04">
        <w:rPr>
          <w:rFonts w:ascii="Times New Roman" w:hAnsi="Times New Roman" w:cs="Times New Roman"/>
          <w:color w:val="000000" w:themeColor="text1"/>
          <w:szCs w:val="20"/>
        </w:rPr>
        <w:t xml:space="preserve">ornia </w:t>
      </w:r>
      <w:r w:rsidR="00894B75" w:rsidRPr="00985D04">
        <w:rPr>
          <w:rFonts w:ascii="Times New Roman" w:hAnsi="Times New Roman" w:cs="Times New Roman"/>
          <w:color w:val="000000" w:themeColor="text1"/>
          <w:szCs w:val="20"/>
        </w:rPr>
        <w:tab/>
      </w:r>
      <w:r w:rsidR="00894B75" w:rsidRPr="00985D04">
        <w:rPr>
          <w:rFonts w:ascii="Times New Roman" w:hAnsi="Times New Roman" w:cs="Times New Roman"/>
          <w:color w:val="000000" w:themeColor="text1"/>
          <w:szCs w:val="20"/>
        </w:rPr>
        <w:tab/>
      </w:r>
      <w:r w:rsidR="00894B75" w:rsidRPr="00985D04">
        <w:rPr>
          <w:rFonts w:ascii="Times New Roman" w:hAnsi="Times New Roman" w:cs="Times New Roman"/>
          <w:color w:val="000000" w:themeColor="text1"/>
          <w:szCs w:val="20"/>
        </w:rPr>
        <w:tab/>
      </w:r>
      <w:r w:rsidR="00894B75" w:rsidRPr="00985D04">
        <w:rPr>
          <w:rFonts w:ascii="Times New Roman" w:hAnsi="Times New Roman" w:cs="Times New Roman"/>
          <w:color w:val="000000" w:themeColor="text1"/>
          <w:szCs w:val="20"/>
        </w:rPr>
        <w:tab/>
      </w:r>
      <w:r w:rsidR="00894B75" w:rsidRPr="00985D04">
        <w:rPr>
          <w:rFonts w:ascii="Times New Roman" w:hAnsi="Times New Roman" w:cs="Times New Roman"/>
          <w:color w:val="000000" w:themeColor="text1"/>
          <w:szCs w:val="20"/>
        </w:rPr>
        <w:tab/>
      </w:r>
      <w:r w:rsidR="00894B75" w:rsidRPr="00985D04">
        <w:rPr>
          <w:rFonts w:ascii="Times New Roman" w:hAnsi="Times New Roman" w:cs="Times New Roman"/>
          <w:color w:val="000000" w:themeColor="text1"/>
          <w:szCs w:val="20"/>
        </w:rPr>
        <w:tab/>
      </w:r>
      <w:r w:rsidR="00894B75" w:rsidRPr="00985D04">
        <w:rPr>
          <w:rFonts w:ascii="Times New Roman" w:hAnsi="Times New Roman" w:cs="Times New Roman"/>
          <w:color w:val="000000" w:themeColor="text1"/>
          <w:szCs w:val="20"/>
        </w:rPr>
        <w:tab/>
      </w:r>
      <w:r w:rsidR="00894B75" w:rsidRPr="00985D04">
        <w:rPr>
          <w:rFonts w:ascii="Times New Roman" w:hAnsi="Times New Roman" w:cs="Times New Roman"/>
          <w:color w:val="000000" w:themeColor="text1"/>
          <w:szCs w:val="20"/>
        </w:rPr>
        <w:tab/>
      </w:r>
      <w:r w:rsidR="00894B75" w:rsidRPr="00985D04">
        <w:rPr>
          <w:rFonts w:ascii="Times New Roman" w:hAnsi="Times New Roman" w:cs="Times New Roman"/>
          <w:color w:val="000000" w:themeColor="text1"/>
          <w:szCs w:val="20"/>
        </w:rPr>
        <w:tab/>
      </w:r>
      <w:r w:rsidR="001B6EAE" w:rsidRPr="00985D04">
        <w:rPr>
          <w:rFonts w:ascii="Times New Roman" w:hAnsi="Times New Roman" w:cs="Times New Roman"/>
          <w:color w:val="000000" w:themeColor="text1"/>
          <w:szCs w:val="20"/>
        </w:rPr>
        <w:t xml:space="preserve"> </w:t>
      </w:r>
      <w:r w:rsidR="00CB5CF8">
        <w:rPr>
          <w:rFonts w:ascii="Times New Roman" w:hAnsi="Times New Roman" w:cs="Times New Roman"/>
          <w:i/>
          <w:color w:val="000000" w:themeColor="text1"/>
          <w:szCs w:val="20"/>
        </w:rPr>
        <w:t xml:space="preserve">Expected </w:t>
      </w:r>
      <w:r w:rsidR="001B6EAE" w:rsidRPr="00985D04">
        <w:rPr>
          <w:rFonts w:ascii="Times New Roman" w:hAnsi="Times New Roman" w:cs="Times New Roman"/>
          <w:i/>
          <w:color w:val="000000" w:themeColor="text1"/>
          <w:szCs w:val="20"/>
        </w:rPr>
        <w:t>May 2019</w:t>
      </w:r>
    </w:p>
    <w:p w14:paraId="56E258C0" w14:textId="102EFDD8" w:rsidR="00D10011" w:rsidRPr="00985D04" w:rsidRDefault="00D10011" w:rsidP="0033093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Cs w:val="20"/>
        </w:rPr>
      </w:pPr>
      <w:r w:rsidRPr="00985D04">
        <w:rPr>
          <w:rFonts w:ascii="Times New Roman" w:hAnsi="Times New Roman" w:cs="Times New Roman"/>
          <w:color w:val="000000" w:themeColor="text1"/>
          <w:szCs w:val="20"/>
        </w:rPr>
        <w:t>Annenberg School for Communication</w:t>
      </w:r>
      <w:r w:rsidR="004D4054" w:rsidRPr="00985D04">
        <w:rPr>
          <w:rFonts w:ascii="Times New Roman" w:hAnsi="Times New Roman" w:cs="Times New Roman"/>
          <w:color w:val="000000" w:themeColor="text1"/>
          <w:szCs w:val="20"/>
        </w:rPr>
        <w:t xml:space="preserve"> and Journalism</w:t>
      </w:r>
    </w:p>
    <w:p w14:paraId="4565C5AE" w14:textId="6C5D6B18" w:rsidR="00D10011" w:rsidRPr="00985D04" w:rsidRDefault="00D10011" w:rsidP="0033093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Cs w:val="20"/>
        </w:rPr>
      </w:pPr>
      <w:r w:rsidRPr="00985D04">
        <w:rPr>
          <w:rFonts w:ascii="Times New Roman" w:hAnsi="Times New Roman" w:cs="Times New Roman"/>
          <w:color w:val="000000" w:themeColor="text1"/>
          <w:szCs w:val="20"/>
        </w:rPr>
        <w:t>B.A in Communication Studies</w:t>
      </w:r>
    </w:p>
    <w:p w14:paraId="31B914CA" w14:textId="77777777" w:rsidR="003F5766" w:rsidRPr="00985D04" w:rsidRDefault="003F5766" w:rsidP="0033093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Cs w:val="20"/>
        </w:rPr>
      </w:pPr>
    </w:p>
    <w:p w14:paraId="245F4687" w14:textId="21C96A25" w:rsidR="003F5766" w:rsidRPr="00985D04" w:rsidRDefault="00CB5CF8" w:rsidP="0033093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color w:val="000000" w:themeColor="text1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Cs w:val="20"/>
        </w:rPr>
        <w:t>HONORS</w:t>
      </w:r>
    </w:p>
    <w:p w14:paraId="2AF72008" w14:textId="6AAB04A3" w:rsidR="004D6F51" w:rsidRDefault="003F5766" w:rsidP="00604314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color w:val="000000" w:themeColor="text1"/>
          <w:szCs w:val="20"/>
        </w:rPr>
      </w:pPr>
      <w:r w:rsidRPr="00985D04">
        <w:rPr>
          <w:rFonts w:ascii="Times New Roman" w:hAnsi="Times New Roman" w:cs="Times New Roman"/>
          <w:color w:val="000000" w:themeColor="text1"/>
          <w:szCs w:val="20"/>
        </w:rPr>
        <w:t>USC Deans’ List</w:t>
      </w:r>
      <w:r w:rsidR="001B6EAE" w:rsidRPr="00985D04">
        <w:rPr>
          <w:rFonts w:ascii="Times New Roman" w:hAnsi="Times New Roman" w:cs="Times New Roman"/>
          <w:color w:val="000000" w:themeColor="text1"/>
          <w:szCs w:val="20"/>
        </w:rPr>
        <w:tab/>
      </w:r>
      <w:r w:rsidR="001B6EAE" w:rsidRPr="00985D04">
        <w:rPr>
          <w:rFonts w:ascii="Times New Roman" w:hAnsi="Times New Roman" w:cs="Times New Roman"/>
          <w:color w:val="000000" w:themeColor="text1"/>
          <w:szCs w:val="20"/>
        </w:rPr>
        <w:tab/>
      </w:r>
      <w:r w:rsidR="001B6EAE" w:rsidRPr="00985D04">
        <w:rPr>
          <w:rFonts w:ascii="Times New Roman" w:hAnsi="Times New Roman" w:cs="Times New Roman"/>
          <w:color w:val="000000" w:themeColor="text1"/>
          <w:szCs w:val="20"/>
        </w:rPr>
        <w:tab/>
      </w:r>
      <w:r w:rsidR="001B6EAE" w:rsidRPr="00985D04">
        <w:rPr>
          <w:rFonts w:ascii="Times New Roman" w:hAnsi="Times New Roman" w:cs="Times New Roman"/>
          <w:color w:val="000000" w:themeColor="text1"/>
          <w:szCs w:val="20"/>
        </w:rPr>
        <w:tab/>
      </w:r>
      <w:r w:rsidR="001B6EAE" w:rsidRPr="00985D04">
        <w:rPr>
          <w:rFonts w:ascii="Times New Roman" w:hAnsi="Times New Roman" w:cs="Times New Roman"/>
          <w:color w:val="000000" w:themeColor="text1"/>
          <w:szCs w:val="20"/>
        </w:rPr>
        <w:tab/>
      </w:r>
      <w:r w:rsidR="001B6EAE" w:rsidRPr="00985D04">
        <w:rPr>
          <w:rFonts w:ascii="Times New Roman" w:hAnsi="Times New Roman" w:cs="Times New Roman"/>
          <w:color w:val="000000" w:themeColor="text1"/>
          <w:szCs w:val="20"/>
        </w:rPr>
        <w:tab/>
      </w:r>
      <w:r w:rsidR="001B6EAE" w:rsidRPr="00985D04">
        <w:rPr>
          <w:rFonts w:ascii="Times New Roman" w:hAnsi="Times New Roman" w:cs="Times New Roman"/>
          <w:color w:val="000000" w:themeColor="text1"/>
          <w:szCs w:val="20"/>
        </w:rPr>
        <w:tab/>
      </w:r>
      <w:r w:rsidR="001B6EAE" w:rsidRPr="00985D04">
        <w:rPr>
          <w:rFonts w:ascii="Times New Roman" w:hAnsi="Times New Roman" w:cs="Times New Roman"/>
          <w:color w:val="000000" w:themeColor="text1"/>
          <w:szCs w:val="20"/>
        </w:rPr>
        <w:tab/>
      </w:r>
      <w:r w:rsidR="001B6EAE" w:rsidRPr="00985D04">
        <w:rPr>
          <w:rFonts w:ascii="Times New Roman" w:hAnsi="Times New Roman" w:cs="Times New Roman"/>
          <w:color w:val="000000" w:themeColor="text1"/>
          <w:szCs w:val="20"/>
        </w:rPr>
        <w:tab/>
      </w:r>
      <w:r w:rsidR="001B6EAE" w:rsidRPr="00985D04">
        <w:rPr>
          <w:rFonts w:ascii="Times New Roman" w:hAnsi="Times New Roman" w:cs="Times New Roman"/>
          <w:color w:val="000000" w:themeColor="text1"/>
          <w:szCs w:val="20"/>
        </w:rPr>
        <w:tab/>
      </w:r>
      <w:r w:rsidR="00D56684" w:rsidRPr="00985D04">
        <w:rPr>
          <w:rFonts w:ascii="Times New Roman" w:hAnsi="Times New Roman" w:cs="Times New Roman"/>
          <w:color w:val="000000" w:themeColor="text1"/>
          <w:szCs w:val="20"/>
        </w:rPr>
        <w:tab/>
      </w:r>
      <w:r w:rsidR="0040575D">
        <w:rPr>
          <w:rFonts w:ascii="Times New Roman" w:hAnsi="Times New Roman" w:cs="Times New Roman"/>
          <w:color w:val="000000" w:themeColor="text1"/>
          <w:szCs w:val="20"/>
        </w:rPr>
        <w:t xml:space="preserve">Jan </w:t>
      </w:r>
      <w:r w:rsidR="00315C84">
        <w:rPr>
          <w:rFonts w:ascii="Times New Roman" w:hAnsi="Times New Roman" w:cs="Times New Roman"/>
          <w:i/>
          <w:color w:val="000000" w:themeColor="text1"/>
          <w:szCs w:val="20"/>
        </w:rPr>
        <w:t>S</w:t>
      </w:r>
      <w:r w:rsidR="00D56684" w:rsidRPr="00985D04">
        <w:rPr>
          <w:rFonts w:ascii="Times New Roman" w:hAnsi="Times New Roman" w:cs="Times New Roman"/>
          <w:i/>
          <w:color w:val="000000" w:themeColor="text1"/>
          <w:szCs w:val="20"/>
        </w:rPr>
        <w:t>pring</w:t>
      </w:r>
      <w:r w:rsidR="00DE7FC4" w:rsidRPr="00985D04">
        <w:rPr>
          <w:rFonts w:ascii="Times New Roman" w:hAnsi="Times New Roman" w:cs="Times New Roman"/>
          <w:i/>
          <w:color w:val="000000" w:themeColor="text1"/>
          <w:szCs w:val="20"/>
        </w:rPr>
        <w:t xml:space="preserve"> 2016</w:t>
      </w:r>
      <w:r w:rsidR="0040575D">
        <w:rPr>
          <w:rFonts w:ascii="Times New Roman" w:hAnsi="Times New Roman" w:cs="Times New Roman"/>
          <w:color w:val="000000" w:themeColor="text1"/>
          <w:szCs w:val="20"/>
        </w:rPr>
        <w:t xml:space="preserve">- </w:t>
      </w:r>
      <w:r w:rsidR="0040575D" w:rsidRPr="002903A0">
        <w:rPr>
          <w:rFonts w:ascii="Times New Roman" w:hAnsi="Times New Roman" w:cs="Times New Roman"/>
          <w:i/>
          <w:color w:val="000000" w:themeColor="text1"/>
          <w:szCs w:val="20"/>
        </w:rPr>
        <w:t>Present</w:t>
      </w:r>
    </w:p>
    <w:p w14:paraId="0637E90B" w14:textId="77777777" w:rsidR="00AF1B46" w:rsidRDefault="00AF1B46" w:rsidP="00604314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color w:val="000000" w:themeColor="text1"/>
          <w:szCs w:val="20"/>
        </w:rPr>
      </w:pPr>
    </w:p>
    <w:p w14:paraId="3658C1C4" w14:textId="189F29B1" w:rsidR="004B090E" w:rsidRPr="007D5C77" w:rsidRDefault="004B090E" w:rsidP="004B090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D1B30" w:themeColor="text2" w:themeShade="80"/>
          <w:szCs w:val="20"/>
        </w:rPr>
      </w:pPr>
      <w:r>
        <w:rPr>
          <w:rFonts w:ascii="Times New Roman" w:hAnsi="Times New Roman" w:cs="Times New Roman"/>
          <w:b/>
          <w:bCs/>
          <w:color w:val="0D1B30" w:themeColor="text2" w:themeShade="80"/>
          <w:szCs w:val="20"/>
        </w:rPr>
        <w:t>REVELANT COURSEWORK</w:t>
      </w:r>
      <w:r w:rsidRPr="00985D04">
        <w:rPr>
          <w:rFonts w:ascii="Times New Roman" w:hAnsi="Times New Roman" w:cs="Times New Roman"/>
          <w:b/>
          <w:color w:val="000000" w:themeColor="text1"/>
          <w:szCs w:val="20"/>
        </w:rPr>
        <w:tab/>
      </w:r>
      <w:r w:rsidRPr="00985D04">
        <w:rPr>
          <w:rFonts w:ascii="Times New Roman" w:hAnsi="Times New Roman" w:cs="Times New Roman"/>
          <w:b/>
          <w:color w:val="000000" w:themeColor="text1"/>
          <w:szCs w:val="20"/>
        </w:rPr>
        <w:tab/>
      </w:r>
      <w:r w:rsidRPr="00985D04">
        <w:rPr>
          <w:rFonts w:ascii="Times New Roman" w:hAnsi="Times New Roman" w:cs="Times New Roman"/>
          <w:b/>
          <w:color w:val="000000" w:themeColor="text1"/>
          <w:szCs w:val="20"/>
        </w:rPr>
        <w:tab/>
      </w:r>
      <w:r w:rsidRPr="00985D04">
        <w:rPr>
          <w:rFonts w:ascii="Times New Roman" w:hAnsi="Times New Roman" w:cs="Times New Roman"/>
          <w:b/>
          <w:color w:val="000000" w:themeColor="text1"/>
          <w:szCs w:val="20"/>
        </w:rPr>
        <w:tab/>
      </w:r>
      <w:r w:rsidRPr="00985D04">
        <w:rPr>
          <w:rFonts w:ascii="Times New Roman" w:hAnsi="Times New Roman" w:cs="Times New Roman"/>
          <w:b/>
          <w:color w:val="000000" w:themeColor="text1"/>
          <w:szCs w:val="20"/>
        </w:rPr>
        <w:tab/>
      </w:r>
      <w:r w:rsidRPr="00985D04">
        <w:rPr>
          <w:rFonts w:ascii="Times New Roman" w:hAnsi="Times New Roman" w:cs="Times New Roman"/>
          <w:b/>
          <w:color w:val="000000" w:themeColor="text1"/>
          <w:szCs w:val="20"/>
        </w:rPr>
        <w:tab/>
      </w:r>
      <w:r w:rsidRPr="00985D04">
        <w:rPr>
          <w:rFonts w:ascii="Times New Roman" w:hAnsi="Times New Roman" w:cs="Times New Roman"/>
          <w:b/>
          <w:color w:val="000000" w:themeColor="text1"/>
          <w:szCs w:val="20"/>
        </w:rPr>
        <w:tab/>
      </w:r>
      <w:r w:rsidRPr="00985D04">
        <w:rPr>
          <w:rFonts w:ascii="Times New Roman" w:hAnsi="Times New Roman" w:cs="Times New Roman"/>
          <w:b/>
          <w:color w:val="000000" w:themeColor="text1"/>
          <w:szCs w:val="20"/>
        </w:rPr>
        <w:tab/>
      </w:r>
      <w:r w:rsidRPr="00985D04">
        <w:rPr>
          <w:rFonts w:ascii="Times New Roman" w:hAnsi="Times New Roman" w:cs="Times New Roman"/>
          <w:b/>
          <w:color w:val="000000" w:themeColor="text1"/>
          <w:szCs w:val="20"/>
        </w:rPr>
        <w:tab/>
      </w:r>
      <w:r w:rsidRPr="00985D04">
        <w:rPr>
          <w:rFonts w:ascii="Times New Roman" w:hAnsi="Times New Roman" w:cs="Times New Roman"/>
          <w:b/>
          <w:color w:val="000000" w:themeColor="text1"/>
          <w:szCs w:val="20"/>
        </w:rPr>
        <w:tab/>
      </w:r>
      <w:r>
        <w:rPr>
          <w:rFonts w:ascii="Times New Roman" w:hAnsi="Times New Roman" w:cs="Times New Roman"/>
          <w:b/>
          <w:color w:val="000000" w:themeColor="text1"/>
          <w:szCs w:val="20"/>
        </w:rPr>
        <w:tab/>
      </w:r>
      <w:r>
        <w:rPr>
          <w:rFonts w:ascii="Times New Roman" w:hAnsi="Times New Roman" w:cs="Times New Roman"/>
          <w:b/>
          <w:color w:val="000000" w:themeColor="text1"/>
          <w:szCs w:val="20"/>
        </w:rPr>
        <w:tab/>
      </w:r>
      <w:r w:rsidRPr="00985D04">
        <w:rPr>
          <w:rFonts w:ascii="Times New Roman" w:hAnsi="Times New Roman" w:cs="Times New Roman"/>
          <w:b/>
          <w:i/>
          <w:color w:val="000000" w:themeColor="text1"/>
          <w:szCs w:val="20"/>
        </w:rPr>
        <w:t xml:space="preserve"> </w:t>
      </w:r>
    </w:p>
    <w:p w14:paraId="5BDBACA5" w14:textId="4CD6E885" w:rsidR="00CF4CBB" w:rsidRDefault="00A510A0" w:rsidP="004B090E">
      <w:pPr>
        <w:widowControl w:val="0"/>
        <w:tabs>
          <w:tab w:val="left" w:pos="27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color w:val="000000" w:themeColor="text1"/>
          <w:szCs w:val="20"/>
        </w:rPr>
      </w:pPr>
      <w:r>
        <w:rPr>
          <w:rFonts w:ascii="Times New Roman" w:hAnsi="Times New Roman" w:cs="Times New Roman"/>
          <w:color w:val="000000" w:themeColor="text1"/>
          <w:szCs w:val="20"/>
        </w:rPr>
        <w:t>Pub</w:t>
      </w:r>
      <w:r w:rsidR="00920DEB">
        <w:rPr>
          <w:rFonts w:ascii="Times New Roman" w:hAnsi="Times New Roman" w:cs="Times New Roman"/>
          <w:color w:val="000000" w:themeColor="text1"/>
          <w:szCs w:val="20"/>
        </w:rPr>
        <w:t xml:space="preserve">lic Speaking </w:t>
      </w:r>
      <w:r w:rsidR="00920DEB">
        <w:rPr>
          <w:rFonts w:ascii="Times New Roman" w:hAnsi="Times New Roman" w:cs="Times New Roman"/>
          <w:color w:val="000000" w:themeColor="text1"/>
          <w:szCs w:val="20"/>
        </w:rPr>
        <w:tab/>
      </w:r>
      <w:r w:rsidR="00920DEB">
        <w:rPr>
          <w:rFonts w:ascii="Times New Roman" w:hAnsi="Times New Roman" w:cs="Times New Roman"/>
          <w:color w:val="000000" w:themeColor="text1"/>
          <w:szCs w:val="20"/>
        </w:rPr>
        <w:tab/>
      </w:r>
      <w:r w:rsidR="00920DEB">
        <w:rPr>
          <w:rFonts w:ascii="Times New Roman" w:hAnsi="Times New Roman" w:cs="Times New Roman"/>
          <w:color w:val="000000" w:themeColor="text1"/>
          <w:szCs w:val="20"/>
        </w:rPr>
        <w:tab/>
      </w:r>
      <w:r w:rsidR="00920DEB">
        <w:rPr>
          <w:rFonts w:ascii="Times New Roman" w:hAnsi="Times New Roman" w:cs="Times New Roman"/>
          <w:color w:val="000000" w:themeColor="text1"/>
          <w:szCs w:val="20"/>
        </w:rPr>
        <w:tab/>
      </w:r>
      <w:r w:rsidR="00920DEB">
        <w:rPr>
          <w:rFonts w:ascii="Times New Roman" w:hAnsi="Times New Roman" w:cs="Times New Roman"/>
          <w:color w:val="000000" w:themeColor="text1"/>
          <w:szCs w:val="20"/>
        </w:rPr>
        <w:tab/>
      </w:r>
      <w:r w:rsidR="00920DEB">
        <w:rPr>
          <w:rFonts w:ascii="Times New Roman" w:hAnsi="Times New Roman" w:cs="Times New Roman"/>
          <w:color w:val="000000" w:themeColor="text1"/>
          <w:szCs w:val="20"/>
        </w:rPr>
        <w:tab/>
      </w:r>
      <w:r w:rsidR="00920DEB">
        <w:rPr>
          <w:rFonts w:ascii="Times New Roman" w:hAnsi="Times New Roman" w:cs="Times New Roman"/>
          <w:color w:val="000000" w:themeColor="text1"/>
          <w:szCs w:val="20"/>
        </w:rPr>
        <w:tab/>
      </w:r>
      <w:r w:rsidR="00920DEB">
        <w:rPr>
          <w:rFonts w:ascii="Times New Roman" w:hAnsi="Times New Roman" w:cs="Times New Roman"/>
          <w:color w:val="000000" w:themeColor="text1"/>
          <w:szCs w:val="20"/>
        </w:rPr>
        <w:tab/>
      </w:r>
      <w:r w:rsidR="00920DEB">
        <w:rPr>
          <w:rFonts w:ascii="Times New Roman" w:hAnsi="Times New Roman" w:cs="Times New Roman"/>
          <w:color w:val="000000" w:themeColor="text1"/>
          <w:szCs w:val="20"/>
        </w:rPr>
        <w:tab/>
      </w:r>
      <w:r w:rsidR="00920DEB">
        <w:rPr>
          <w:rFonts w:ascii="Times New Roman" w:hAnsi="Times New Roman" w:cs="Times New Roman"/>
          <w:color w:val="000000" w:themeColor="text1"/>
          <w:szCs w:val="20"/>
        </w:rPr>
        <w:tab/>
      </w:r>
      <w:r w:rsidR="00920DEB">
        <w:rPr>
          <w:rFonts w:ascii="Times New Roman" w:hAnsi="Times New Roman" w:cs="Times New Roman"/>
          <w:color w:val="000000" w:themeColor="text1"/>
          <w:szCs w:val="20"/>
        </w:rPr>
        <w:tab/>
      </w:r>
      <w:r w:rsidR="00920DEB" w:rsidRPr="00292558">
        <w:rPr>
          <w:rFonts w:ascii="Times New Roman" w:hAnsi="Times New Roman" w:cs="Times New Roman"/>
          <w:i/>
          <w:color w:val="000000" w:themeColor="text1"/>
          <w:szCs w:val="20"/>
        </w:rPr>
        <w:t>Jan 2017</w:t>
      </w:r>
      <w:r w:rsidRPr="00292558">
        <w:rPr>
          <w:rFonts w:ascii="Times New Roman" w:hAnsi="Times New Roman" w:cs="Times New Roman"/>
          <w:i/>
          <w:color w:val="000000" w:themeColor="text1"/>
          <w:szCs w:val="20"/>
        </w:rPr>
        <w:t>- May 201</w:t>
      </w:r>
      <w:r w:rsidR="00920DEB" w:rsidRPr="00292558">
        <w:rPr>
          <w:rFonts w:ascii="Times New Roman" w:hAnsi="Times New Roman" w:cs="Times New Roman"/>
          <w:i/>
          <w:color w:val="000000" w:themeColor="text1"/>
          <w:szCs w:val="20"/>
        </w:rPr>
        <w:t>7</w:t>
      </w:r>
    </w:p>
    <w:p w14:paraId="1C9E45CB" w14:textId="637E9E37" w:rsidR="003E3D77" w:rsidRDefault="003E3D77" w:rsidP="003E3D77">
      <w:pPr>
        <w:pStyle w:val="ListParagraph"/>
        <w:widowControl w:val="0"/>
        <w:numPr>
          <w:ilvl w:val="0"/>
          <w:numId w:val="38"/>
        </w:numPr>
        <w:tabs>
          <w:tab w:val="left" w:pos="27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Cs w:val="20"/>
        </w:rPr>
      </w:pPr>
      <w:r>
        <w:rPr>
          <w:rFonts w:ascii="Times New Roman" w:hAnsi="Times New Roman" w:cs="Times New Roman"/>
          <w:color w:val="000000" w:themeColor="text1"/>
          <w:szCs w:val="20"/>
        </w:rPr>
        <w:t>Prepared effective speeches; researching support, constructing valid arguments, organizing information effectively and adapting to specific audiences</w:t>
      </w:r>
    </w:p>
    <w:p w14:paraId="138153F5" w14:textId="1223E6DD" w:rsidR="003E3D77" w:rsidRDefault="003E3D77" w:rsidP="003E3D77">
      <w:pPr>
        <w:pStyle w:val="ListParagraph"/>
        <w:widowControl w:val="0"/>
        <w:numPr>
          <w:ilvl w:val="0"/>
          <w:numId w:val="38"/>
        </w:numPr>
        <w:tabs>
          <w:tab w:val="left" w:pos="27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Cs w:val="20"/>
        </w:rPr>
      </w:pPr>
      <w:r>
        <w:rPr>
          <w:rFonts w:ascii="Times New Roman" w:hAnsi="Times New Roman" w:cs="Times New Roman"/>
          <w:color w:val="000000" w:themeColor="text1"/>
          <w:szCs w:val="20"/>
        </w:rPr>
        <w:t>Incorporating software tools to enhance presentations</w:t>
      </w:r>
    </w:p>
    <w:p w14:paraId="3BF8ACA3" w14:textId="77777777" w:rsidR="008C5FB0" w:rsidRPr="002362B2" w:rsidRDefault="008C5FB0" w:rsidP="002362B2">
      <w:pPr>
        <w:widowControl w:val="0"/>
        <w:tabs>
          <w:tab w:val="left" w:pos="270"/>
        </w:tabs>
        <w:autoSpaceDE w:val="0"/>
        <w:autoSpaceDN w:val="0"/>
        <w:adjustRightInd w:val="0"/>
        <w:spacing w:line="240" w:lineRule="auto"/>
        <w:ind w:left="360"/>
        <w:rPr>
          <w:rFonts w:ascii="Times New Roman" w:hAnsi="Times New Roman" w:cs="Times New Roman"/>
          <w:color w:val="000000" w:themeColor="text1"/>
          <w:szCs w:val="20"/>
        </w:rPr>
      </w:pPr>
    </w:p>
    <w:p w14:paraId="060E5ED0" w14:textId="67C6F630" w:rsidR="004B090E" w:rsidRDefault="005229DC" w:rsidP="004B090E">
      <w:pPr>
        <w:widowControl w:val="0"/>
        <w:tabs>
          <w:tab w:val="left" w:pos="27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Cs w:val="20"/>
        </w:rPr>
      </w:pPr>
      <w:r>
        <w:rPr>
          <w:rFonts w:ascii="Times New Roman" w:hAnsi="Times New Roman" w:cs="Times New Roman"/>
          <w:color w:val="000000" w:themeColor="text1"/>
          <w:szCs w:val="20"/>
        </w:rPr>
        <w:t>Communication and Techn</w:t>
      </w:r>
      <w:r w:rsidR="00920DEB">
        <w:rPr>
          <w:rFonts w:ascii="Times New Roman" w:hAnsi="Times New Roman" w:cs="Times New Roman"/>
          <w:color w:val="000000" w:themeColor="text1"/>
          <w:szCs w:val="20"/>
        </w:rPr>
        <w:t>ology</w:t>
      </w:r>
      <w:r w:rsidR="00920DEB">
        <w:rPr>
          <w:rFonts w:ascii="Times New Roman" w:hAnsi="Times New Roman" w:cs="Times New Roman"/>
          <w:color w:val="000000" w:themeColor="text1"/>
          <w:szCs w:val="20"/>
        </w:rPr>
        <w:tab/>
      </w:r>
      <w:r w:rsidR="00920DEB">
        <w:rPr>
          <w:rFonts w:ascii="Times New Roman" w:hAnsi="Times New Roman" w:cs="Times New Roman"/>
          <w:color w:val="000000" w:themeColor="text1"/>
          <w:szCs w:val="20"/>
        </w:rPr>
        <w:tab/>
      </w:r>
      <w:r w:rsidR="00920DEB">
        <w:rPr>
          <w:rFonts w:ascii="Times New Roman" w:hAnsi="Times New Roman" w:cs="Times New Roman"/>
          <w:color w:val="000000" w:themeColor="text1"/>
          <w:szCs w:val="20"/>
        </w:rPr>
        <w:tab/>
      </w:r>
      <w:r w:rsidR="00920DEB">
        <w:rPr>
          <w:rFonts w:ascii="Times New Roman" w:hAnsi="Times New Roman" w:cs="Times New Roman"/>
          <w:color w:val="000000" w:themeColor="text1"/>
          <w:szCs w:val="20"/>
        </w:rPr>
        <w:tab/>
      </w:r>
      <w:r w:rsidR="00920DEB">
        <w:rPr>
          <w:rFonts w:ascii="Times New Roman" w:hAnsi="Times New Roman" w:cs="Times New Roman"/>
          <w:color w:val="000000" w:themeColor="text1"/>
          <w:szCs w:val="20"/>
        </w:rPr>
        <w:tab/>
      </w:r>
      <w:r w:rsidR="00920DEB">
        <w:rPr>
          <w:rFonts w:ascii="Times New Roman" w:hAnsi="Times New Roman" w:cs="Times New Roman"/>
          <w:color w:val="000000" w:themeColor="text1"/>
          <w:szCs w:val="20"/>
        </w:rPr>
        <w:tab/>
      </w:r>
      <w:r w:rsidR="00920DEB">
        <w:rPr>
          <w:rFonts w:ascii="Times New Roman" w:hAnsi="Times New Roman" w:cs="Times New Roman"/>
          <w:color w:val="000000" w:themeColor="text1"/>
          <w:szCs w:val="20"/>
        </w:rPr>
        <w:tab/>
      </w:r>
      <w:r w:rsidR="00920DEB">
        <w:rPr>
          <w:rFonts w:ascii="Times New Roman" w:hAnsi="Times New Roman" w:cs="Times New Roman"/>
          <w:color w:val="000000" w:themeColor="text1"/>
          <w:szCs w:val="20"/>
        </w:rPr>
        <w:tab/>
      </w:r>
      <w:r w:rsidR="00920DEB">
        <w:rPr>
          <w:rFonts w:ascii="Times New Roman" w:hAnsi="Times New Roman" w:cs="Times New Roman"/>
          <w:color w:val="000000" w:themeColor="text1"/>
          <w:szCs w:val="20"/>
        </w:rPr>
        <w:tab/>
      </w:r>
      <w:r w:rsidR="00920DEB" w:rsidRPr="00292558">
        <w:rPr>
          <w:rFonts w:ascii="Times New Roman" w:hAnsi="Times New Roman" w:cs="Times New Roman"/>
          <w:i/>
          <w:color w:val="000000" w:themeColor="text1"/>
          <w:szCs w:val="20"/>
        </w:rPr>
        <w:t>Jan 2017- May 2017</w:t>
      </w:r>
      <w:r>
        <w:rPr>
          <w:rFonts w:ascii="Times New Roman" w:hAnsi="Times New Roman" w:cs="Times New Roman"/>
          <w:color w:val="000000" w:themeColor="text1"/>
          <w:szCs w:val="20"/>
        </w:rPr>
        <w:tab/>
      </w:r>
    </w:p>
    <w:p w14:paraId="0751ED0F" w14:textId="1C2E1B91" w:rsidR="008C5FB0" w:rsidRDefault="008C5FB0" w:rsidP="008C5FB0">
      <w:pPr>
        <w:pStyle w:val="ListParagraph"/>
        <w:widowControl w:val="0"/>
        <w:numPr>
          <w:ilvl w:val="0"/>
          <w:numId w:val="39"/>
        </w:numPr>
        <w:tabs>
          <w:tab w:val="left" w:pos="27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Cs w:val="20"/>
        </w:rPr>
      </w:pPr>
      <w:r>
        <w:rPr>
          <w:rFonts w:ascii="Times New Roman" w:hAnsi="Times New Roman" w:cs="Times New Roman"/>
          <w:color w:val="000000" w:themeColor="text1"/>
          <w:szCs w:val="20"/>
        </w:rPr>
        <w:t xml:space="preserve">Explored </w:t>
      </w:r>
      <w:r w:rsidR="00216FAA">
        <w:rPr>
          <w:rFonts w:ascii="Times New Roman" w:hAnsi="Times New Roman" w:cs="Times New Roman"/>
          <w:color w:val="000000" w:themeColor="text1"/>
          <w:szCs w:val="20"/>
        </w:rPr>
        <w:t xml:space="preserve">the </w:t>
      </w:r>
      <w:r>
        <w:rPr>
          <w:rFonts w:ascii="Times New Roman" w:hAnsi="Times New Roman" w:cs="Times New Roman"/>
          <w:color w:val="000000" w:themeColor="text1"/>
          <w:szCs w:val="20"/>
        </w:rPr>
        <w:t>historical, social, technical and cultural dimension</w:t>
      </w:r>
      <w:r w:rsidR="00D95E52">
        <w:rPr>
          <w:rFonts w:ascii="Times New Roman" w:hAnsi="Times New Roman" w:cs="Times New Roman"/>
          <w:color w:val="000000" w:themeColor="text1"/>
          <w:szCs w:val="20"/>
        </w:rPr>
        <w:t>s</w:t>
      </w:r>
      <w:r>
        <w:rPr>
          <w:rFonts w:ascii="Times New Roman" w:hAnsi="Times New Roman" w:cs="Times New Roman"/>
          <w:color w:val="000000" w:themeColor="text1"/>
          <w:szCs w:val="20"/>
        </w:rPr>
        <w:t xml:space="preserve"> of digital media</w:t>
      </w:r>
    </w:p>
    <w:p w14:paraId="392C23A5" w14:textId="1A0F3FD3" w:rsidR="00C901B2" w:rsidRDefault="0032556A" w:rsidP="00604314">
      <w:pPr>
        <w:pStyle w:val="ListParagraph"/>
        <w:widowControl w:val="0"/>
        <w:numPr>
          <w:ilvl w:val="0"/>
          <w:numId w:val="39"/>
        </w:numPr>
        <w:tabs>
          <w:tab w:val="left" w:pos="27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Cs w:val="20"/>
        </w:rPr>
      </w:pPr>
      <w:r>
        <w:rPr>
          <w:rFonts w:ascii="Times New Roman" w:hAnsi="Times New Roman" w:cs="Times New Roman"/>
          <w:color w:val="000000" w:themeColor="text1"/>
          <w:szCs w:val="20"/>
        </w:rPr>
        <w:t>Critically</w:t>
      </w:r>
      <w:r w:rsidR="008C5FB0">
        <w:rPr>
          <w:rFonts w:ascii="Times New Roman" w:hAnsi="Times New Roman" w:cs="Times New Roman"/>
          <w:color w:val="000000" w:themeColor="text1"/>
          <w:szCs w:val="20"/>
        </w:rPr>
        <w:t xml:space="preserve"> analyzed </w:t>
      </w:r>
      <w:r w:rsidR="00A87B01">
        <w:rPr>
          <w:rFonts w:ascii="Times New Roman" w:hAnsi="Times New Roman" w:cs="Times New Roman"/>
          <w:color w:val="000000" w:themeColor="text1"/>
          <w:szCs w:val="20"/>
        </w:rPr>
        <w:t xml:space="preserve">and investigated </w:t>
      </w:r>
      <w:r w:rsidR="008C5FB0">
        <w:rPr>
          <w:rFonts w:ascii="Times New Roman" w:hAnsi="Times New Roman" w:cs="Times New Roman"/>
          <w:color w:val="000000" w:themeColor="text1"/>
          <w:szCs w:val="20"/>
        </w:rPr>
        <w:t>claims about digital media platforms</w:t>
      </w:r>
    </w:p>
    <w:p w14:paraId="570356C0" w14:textId="77777777" w:rsidR="00AA19B9" w:rsidRPr="008462EC" w:rsidRDefault="00AA19B9" w:rsidP="008462EC">
      <w:pPr>
        <w:widowControl w:val="0"/>
        <w:tabs>
          <w:tab w:val="left" w:pos="27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Cs w:val="20"/>
        </w:rPr>
      </w:pPr>
    </w:p>
    <w:p w14:paraId="21DDE9E8" w14:textId="7B898E11" w:rsidR="007F463C" w:rsidRPr="00985D04" w:rsidRDefault="00CB5CF8" w:rsidP="007D5C77">
      <w:pPr>
        <w:widowControl w:val="0"/>
        <w:pBdr>
          <w:bottom w:val="single" w:sz="6" w:space="3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D1B30" w:themeColor="text2" w:themeShade="80"/>
          <w:szCs w:val="20"/>
        </w:rPr>
      </w:pPr>
      <w:r>
        <w:rPr>
          <w:rFonts w:ascii="Times New Roman" w:hAnsi="Times New Roman" w:cs="Times New Roman"/>
          <w:b/>
          <w:bCs/>
          <w:color w:val="0D1B30" w:themeColor="text2" w:themeShade="80"/>
          <w:szCs w:val="20"/>
        </w:rPr>
        <w:t>WORK EXPERIENCE</w:t>
      </w:r>
    </w:p>
    <w:p w14:paraId="0843E605" w14:textId="47C393C6" w:rsidR="00511BE0" w:rsidRPr="00985D04" w:rsidRDefault="00511BE0" w:rsidP="00C11E89">
      <w:pPr>
        <w:widowControl w:val="0"/>
        <w:tabs>
          <w:tab w:val="left" w:pos="27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color w:val="000000" w:themeColor="text1"/>
          <w:szCs w:val="20"/>
        </w:rPr>
      </w:pPr>
      <w:r w:rsidRPr="00985D04">
        <w:rPr>
          <w:rFonts w:ascii="Times New Roman" w:hAnsi="Times New Roman" w:cs="Times New Roman"/>
          <w:b/>
          <w:color w:val="000000" w:themeColor="text1"/>
          <w:szCs w:val="20"/>
        </w:rPr>
        <w:t>Gushcloud Pte Ltd</w:t>
      </w:r>
      <w:r w:rsidRPr="00985D04">
        <w:rPr>
          <w:rFonts w:ascii="Times New Roman" w:hAnsi="Times New Roman" w:cs="Times New Roman"/>
          <w:b/>
          <w:color w:val="000000" w:themeColor="text1"/>
          <w:szCs w:val="20"/>
        </w:rPr>
        <w:tab/>
      </w:r>
      <w:r w:rsidRPr="00985D04">
        <w:rPr>
          <w:rFonts w:ascii="Times New Roman" w:hAnsi="Times New Roman" w:cs="Times New Roman"/>
          <w:b/>
          <w:color w:val="000000" w:themeColor="text1"/>
          <w:szCs w:val="20"/>
        </w:rPr>
        <w:tab/>
      </w:r>
      <w:r w:rsidRPr="00985D04">
        <w:rPr>
          <w:rFonts w:ascii="Times New Roman" w:hAnsi="Times New Roman" w:cs="Times New Roman"/>
          <w:b/>
          <w:color w:val="000000" w:themeColor="text1"/>
          <w:szCs w:val="20"/>
        </w:rPr>
        <w:tab/>
      </w:r>
      <w:r w:rsidRPr="00985D04">
        <w:rPr>
          <w:rFonts w:ascii="Times New Roman" w:hAnsi="Times New Roman" w:cs="Times New Roman"/>
          <w:b/>
          <w:color w:val="000000" w:themeColor="text1"/>
          <w:szCs w:val="20"/>
        </w:rPr>
        <w:tab/>
      </w:r>
      <w:r w:rsidRPr="00985D04">
        <w:rPr>
          <w:rFonts w:ascii="Times New Roman" w:hAnsi="Times New Roman" w:cs="Times New Roman"/>
          <w:b/>
          <w:color w:val="000000" w:themeColor="text1"/>
          <w:szCs w:val="20"/>
        </w:rPr>
        <w:tab/>
      </w:r>
      <w:r w:rsidRPr="00985D04">
        <w:rPr>
          <w:rFonts w:ascii="Times New Roman" w:hAnsi="Times New Roman" w:cs="Times New Roman"/>
          <w:b/>
          <w:color w:val="000000" w:themeColor="text1"/>
          <w:szCs w:val="20"/>
        </w:rPr>
        <w:tab/>
      </w:r>
      <w:r w:rsidRPr="00985D04">
        <w:rPr>
          <w:rFonts w:ascii="Times New Roman" w:hAnsi="Times New Roman" w:cs="Times New Roman"/>
          <w:b/>
          <w:color w:val="000000" w:themeColor="text1"/>
          <w:szCs w:val="20"/>
        </w:rPr>
        <w:tab/>
      </w:r>
      <w:r w:rsidRPr="00985D04">
        <w:rPr>
          <w:rFonts w:ascii="Times New Roman" w:hAnsi="Times New Roman" w:cs="Times New Roman"/>
          <w:b/>
          <w:color w:val="000000" w:themeColor="text1"/>
          <w:szCs w:val="20"/>
        </w:rPr>
        <w:tab/>
      </w:r>
      <w:r w:rsidRPr="00985D04">
        <w:rPr>
          <w:rFonts w:ascii="Times New Roman" w:hAnsi="Times New Roman" w:cs="Times New Roman"/>
          <w:b/>
          <w:color w:val="000000" w:themeColor="text1"/>
          <w:szCs w:val="20"/>
        </w:rPr>
        <w:tab/>
      </w:r>
      <w:r w:rsidRPr="00985D04">
        <w:rPr>
          <w:rFonts w:ascii="Times New Roman" w:hAnsi="Times New Roman" w:cs="Times New Roman"/>
          <w:b/>
          <w:color w:val="000000" w:themeColor="text1"/>
          <w:szCs w:val="20"/>
        </w:rPr>
        <w:tab/>
      </w:r>
      <w:r w:rsidRPr="00985D04">
        <w:rPr>
          <w:rFonts w:ascii="Times New Roman" w:hAnsi="Times New Roman" w:cs="Times New Roman"/>
          <w:b/>
          <w:i/>
          <w:color w:val="000000" w:themeColor="text1"/>
          <w:szCs w:val="20"/>
        </w:rPr>
        <w:t xml:space="preserve"> </w:t>
      </w:r>
      <w:r w:rsidR="00C21495">
        <w:rPr>
          <w:rFonts w:ascii="Times New Roman" w:hAnsi="Times New Roman" w:cs="Times New Roman"/>
          <w:i/>
          <w:color w:val="000000" w:themeColor="text1"/>
          <w:szCs w:val="20"/>
        </w:rPr>
        <w:t>May</w:t>
      </w:r>
      <w:r w:rsidRPr="00985D04">
        <w:rPr>
          <w:rFonts w:ascii="Times New Roman" w:hAnsi="Times New Roman" w:cs="Times New Roman"/>
          <w:i/>
          <w:color w:val="000000" w:themeColor="text1"/>
          <w:szCs w:val="20"/>
        </w:rPr>
        <w:t xml:space="preserve"> 2016</w:t>
      </w:r>
      <w:r w:rsidR="005A4760">
        <w:rPr>
          <w:rFonts w:ascii="Times New Roman" w:hAnsi="Times New Roman" w:cs="Times New Roman"/>
          <w:i/>
          <w:color w:val="000000" w:themeColor="text1"/>
          <w:szCs w:val="20"/>
        </w:rPr>
        <w:t>- Dec 2016</w:t>
      </w:r>
    </w:p>
    <w:p w14:paraId="2FDC0B1C" w14:textId="77777777" w:rsidR="00511BE0" w:rsidRPr="00985D04" w:rsidRDefault="00511BE0" w:rsidP="00511BE0">
      <w:pPr>
        <w:widowControl w:val="0"/>
        <w:tabs>
          <w:tab w:val="left" w:pos="270"/>
        </w:tabs>
        <w:autoSpaceDE w:val="0"/>
        <w:autoSpaceDN w:val="0"/>
        <w:adjustRightInd w:val="0"/>
        <w:spacing w:line="240" w:lineRule="auto"/>
        <w:ind w:left="288" w:hanging="288"/>
        <w:rPr>
          <w:rFonts w:ascii="Times New Roman" w:hAnsi="Times New Roman" w:cs="Times New Roman"/>
          <w:i/>
          <w:color w:val="000000" w:themeColor="text1"/>
          <w:szCs w:val="20"/>
        </w:rPr>
      </w:pPr>
      <w:r w:rsidRPr="00985D04">
        <w:rPr>
          <w:rFonts w:ascii="Times New Roman" w:hAnsi="Times New Roman" w:cs="Times New Roman"/>
          <w:i/>
          <w:color w:val="000000" w:themeColor="text1"/>
          <w:szCs w:val="20"/>
        </w:rPr>
        <w:t>Public Relations Assistant</w:t>
      </w:r>
    </w:p>
    <w:p w14:paraId="27A2FAFA" w14:textId="77777777" w:rsidR="00511BE0" w:rsidRPr="00985D04" w:rsidRDefault="00511BE0" w:rsidP="00511BE0">
      <w:pPr>
        <w:pStyle w:val="ListParagraph"/>
        <w:widowControl w:val="0"/>
        <w:numPr>
          <w:ilvl w:val="0"/>
          <w:numId w:val="28"/>
        </w:numPr>
        <w:tabs>
          <w:tab w:val="left" w:pos="27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Cs w:val="20"/>
        </w:rPr>
      </w:pPr>
      <w:r w:rsidRPr="00985D04">
        <w:rPr>
          <w:rFonts w:ascii="Times New Roman" w:hAnsi="Times New Roman" w:cs="Times New Roman"/>
          <w:color w:val="000000" w:themeColor="text1"/>
          <w:szCs w:val="20"/>
        </w:rPr>
        <w:t>Managed influencers alongside clients with coordination and negotiation of influencers’ work and bookings</w:t>
      </w:r>
    </w:p>
    <w:p w14:paraId="32831F70" w14:textId="77777777" w:rsidR="00511BE0" w:rsidRPr="00985D04" w:rsidRDefault="00511BE0" w:rsidP="00511BE0">
      <w:pPr>
        <w:pStyle w:val="ListParagraph"/>
        <w:widowControl w:val="0"/>
        <w:numPr>
          <w:ilvl w:val="0"/>
          <w:numId w:val="28"/>
        </w:numPr>
        <w:tabs>
          <w:tab w:val="left" w:pos="27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Cs w:val="20"/>
        </w:rPr>
      </w:pPr>
      <w:r w:rsidRPr="00985D04">
        <w:rPr>
          <w:rFonts w:ascii="Times New Roman" w:hAnsi="Times New Roman" w:cs="Times New Roman"/>
          <w:color w:val="000000" w:themeColor="text1"/>
          <w:szCs w:val="20"/>
        </w:rPr>
        <w:t>Handled operational duties such as assisting and coordinating influencer’s filming, photo shoots and event jobs</w:t>
      </w:r>
    </w:p>
    <w:p w14:paraId="6B59E4A0" w14:textId="77777777" w:rsidR="00511BE0" w:rsidRPr="00985D04" w:rsidRDefault="00511BE0" w:rsidP="00511BE0">
      <w:pPr>
        <w:pStyle w:val="ListParagraph"/>
        <w:widowControl w:val="0"/>
        <w:numPr>
          <w:ilvl w:val="0"/>
          <w:numId w:val="28"/>
        </w:numPr>
        <w:tabs>
          <w:tab w:val="left" w:pos="27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Cs w:val="20"/>
        </w:rPr>
      </w:pPr>
      <w:r w:rsidRPr="00985D04">
        <w:rPr>
          <w:rFonts w:ascii="Times New Roman" w:hAnsi="Times New Roman" w:cs="Times New Roman"/>
          <w:color w:val="000000" w:themeColor="text1"/>
          <w:szCs w:val="20"/>
        </w:rPr>
        <w:t>Wrote press material and influencer biographies for clients’ perusal</w:t>
      </w:r>
    </w:p>
    <w:p w14:paraId="72A4BF44" w14:textId="6B2F098C" w:rsidR="00511BE0" w:rsidRPr="00985D04" w:rsidRDefault="00507E37" w:rsidP="00511BE0">
      <w:pPr>
        <w:pStyle w:val="ListParagraph"/>
        <w:widowControl w:val="0"/>
        <w:numPr>
          <w:ilvl w:val="0"/>
          <w:numId w:val="28"/>
        </w:numPr>
        <w:tabs>
          <w:tab w:val="left" w:pos="27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Cs w:val="20"/>
        </w:rPr>
      </w:pPr>
      <w:r>
        <w:rPr>
          <w:rFonts w:ascii="Times New Roman" w:hAnsi="Times New Roman" w:cs="Times New Roman"/>
          <w:color w:val="000000" w:themeColor="text1"/>
          <w:szCs w:val="20"/>
        </w:rPr>
        <w:t xml:space="preserve">Engaged </w:t>
      </w:r>
      <w:r w:rsidR="00511BE0" w:rsidRPr="00985D04">
        <w:rPr>
          <w:rFonts w:ascii="Times New Roman" w:hAnsi="Times New Roman" w:cs="Times New Roman"/>
          <w:color w:val="000000" w:themeColor="text1"/>
          <w:szCs w:val="20"/>
        </w:rPr>
        <w:t>in team brainstorming sessions for marketing campaigns</w:t>
      </w:r>
    </w:p>
    <w:p w14:paraId="354A7855" w14:textId="77777777" w:rsidR="00511BE0" w:rsidRPr="00985D04" w:rsidRDefault="00511BE0" w:rsidP="00511BE0">
      <w:pPr>
        <w:pStyle w:val="ListParagraph"/>
        <w:widowControl w:val="0"/>
        <w:numPr>
          <w:ilvl w:val="0"/>
          <w:numId w:val="28"/>
        </w:numPr>
        <w:tabs>
          <w:tab w:val="left" w:pos="27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Cs w:val="20"/>
        </w:rPr>
      </w:pPr>
      <w:r w:rsidRPr="00985D04">
        <w:rPr>
          <w:rFonts w:ascii="Times New Roman" w:hAnsi="Times New Roman" w:cs="Times New Roman"/>
          <w:color w:val="000000" w:themeColor="text1"/>
          <w:szCs w:val="20"/>
        </w:rPr>
        <w:t>Produced public relations material and presentation booklets for Influence Asia, Asia’s largest social media awards show</w:t>
      </w:r>
    </w:p>
    <w:p w14:paraId="4D10601C" w14:textId="77777777" w:rsidR="00511BE0" w:rsidRPr="00985D04" w:rsidRDefault="00511BE0" w:rsidP="00604314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color w:val="000000" w:themeColor="text1"/>
          <w:szCs w:val="20"/>
        </w:rPr>
      </w:pPr>
    </w:p>
    <w:p w14:paraId="78029A04" w14:textId="5A5DC86B" w:rsidR="00604314" w:rsidRPr="00985D04" w:rsidRDefault="00AA119E" w:rsidP="00604314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 w:themeColor="text1"/>
          <w:szCs w:val="20"/>
        </w:rPr>
      </w:pPr>
      <w:r w:rsidRPr="00985D04">
        <w:rPr>
          <w:rFonts w:ascii="Times New Roman" w:hAnsi="Times New Roman" w:cs="Times New Roman"/>
          <w:b/>
          <w:color w:val="000000" w:themeColor="text1"/>
          <w:szCs w:val="20"/>
        </w:rPr>
        <w:t>Regent Media Pte Ltd</w:t>
      </w:r>
      <w:r w:rsidR="00B542BF" w:rsidRPr="00985D04">
        <w:rPr>
          <w:rFonts w:ascii="Times New Roman" w:hAnsi="Times New Roman" w:cs="Times New Roman"/>
          <w:color w:val="000000" w:themeColor="text1"/>
          <w:szCs w:val="20"/>
        </w:rPr>
        <w:t xml:space="preserve"> </w:t>
      </w:r>
      <w:r w:rsidR="005E707A" w:rsidRPr="00985D04">
        <w:rPr>
          <w:rFonts w:ascii="Times New Roman" w:hAnsi="Times New Roman" w:cs="Times New Roman"/>
          <w:color w:val="000000" w:themeColor="text1"/>
          <w:szCs w:val="20"/>
        </w:rPr>
        <w:tab/>
      </w:r>
      <w:r w:rsidR="005E707A" w:rsidRPr="00985D04">
        <w:rPr>
          <w:rFonts w:ascii="Times New Roman" w:hAnsi="Times New Roman" w:cs="Times New Roman"/>
          <w:color w:val="000000" w:themeColor="text1"/>
          <w:szCs w:val="20"/>
        </w:rPr>
        <w:tab/>
      </w:r>
      <w:r w:rsidR="005E707A" w:rsidRPr="00985D04">
        <w:rPr>
          <w:rFonts w:ascii="Times New Roman" w:hAnsi="Times New Roman" w:cs="Times New Roman"/>
          <w:color w:val="000000" w:themeColor="text1"/>
          <w:szCs w:val="20"/>
        </w:rPr>
        <w:tab/>
      </w:r>
      <w:r w:rsidR="005E707A" w:rsidRPr="00985D04">
        <w:rPr>
          <w:rFonts w:ascii="Times New Roman" w:hAnsi="Times New Roman" w:cs="Times New Roman"/>
          <w:color w:val="000000" w:themeColor="text1"/>
          <w:szCs w:val="20"/>
        </w:rPr>
        <w:tab/>
      </w:r>
      <w:r w:rsidR="005E707A" w:rsidRPr="00985D04">
        <w:rPr>
          <w:rFonts w:ascii="Times New Roman" w:hAnsi="Times New Roman" w:cs="Times New Roman"/>
          <w:color w:val="000000" w:themeColor="text1"/>
          <w:szCs w:val="20"/>
        </w:rPr>
        <w:tab/>
      </w:r>
      <w:r w:rsidR="005E707A" w:rsidRPr="00985D04">
        <w:rPr>
          <w:rFonts w:ascii="Times New Roman" w:hAnsi="Times New Roman" w:cs="Times New Roman"/>
          <w:color w:val="000000" w:themeColor="text1"/>
          <w:szCs w:val="20"/>
        </w:rPr>
        <w:tab/>
      </w:r>
      <w:r w:rsidR="005E707A" w:rsidRPr="00985D04">
        <w:rPr>
          <w:rFonts w:ascii="Times New Roman" w:hAnsi="Times New Roman" w:cs="Times New Roman"/>
          <w:color w:val="000000" w:themeColor="text1"/>
          <w:szCs w:val="20"/>
        </w:rPr>
        <w:tab/>
      </w:r>
      <w:r w:rsidR="005E707A" w:rsidRPr="00985D04">
        <w:rPr>
          <w:rFonts w:ascii="Times New Roman" w:hAnsi="Times New Roman" w:cs="Times New Roman"/>
          <w:color w:val="000000" w:themeColor="text1"/>
          <w:szCs w:val="20"/>
        </w:rPr>
        <w:tab/>
        <w:t xml:space="preserve">  </w:t>
      </w:r>
      <w:r w:rsidR="005E707A" w:rsidRPr="00985D04">
        <w:rPr>
          <w:rFonts w:ascii="Times New Roman" w:hAnsi="Times New Roman" w:cs="Times New Roman"/>
          <w:color w:val="000000" w:themeColor="text1"/>
          <w:szCs w:val="20"/>
        </w:rPr>
        <w:tab/>
      </w:r>
      <w:r w:rsidR="001A6714" w:rsidRPr="00985D04">
        <w:rPr>
          <w:rFonts w:ascii="Times New Roman" w:hAnsi="Times New Roman" w:cs="Times New Roman"/>
          <w:color w:val="000000" w:themeColor="text1"/>
          <w:szCs w:val="20"/>
        </w:rPr>
        <w:t xml:space="preserve">               </w:t>
      </w:r>
      <w:r w:rsidR="009F0E41" w:rsidRPr="00985D04">
        <w:rPr>
          <w:rFonts w:ascii="Times New Roman" w:hAnsi="Times New Roman" w:cs="Times New Roman"/>
          <w:i/>
          <w:color w:val="000000" w:themeColor="text1"/>
          <w:szCs w:val="20"/>
        </w:rPr>
        <w:t>Sept 2014 -</w:t>
      </w:r>
      <w:r w:rsidR="005E707A" w:rsidRPr="00985D04">
        <w:rPr>
          <w:rFonts w:ascii="Times New Roman" w:hAnsi="Times New Roman" w:cs="Times New Roman"/>
          <w:i/>
          <w:color w:val="000000" w:themeColor="text1"/>
          <w:szCs w:val="20"/>
        </w:rPr>
        <w:t xml:space="preserve"> Oct </w:t>
      </w:r>
      <w:r w:rsidR="00604314" w:rsidRPr="00985D04">
        <w:rPr>
          <w:rFonts w:ascii="Times New Roman" w:hAnsi="Times New Roman" w:cs="Times New Roman"/>
          <w:i/>
          <w:color w:val="000000" w:themeColor="text1"/>
          <w:szCs w:val="20"/>
        </w:rPr>
        <w:t>2014</w:t>
      </w:r>
    </w:p>
    <w:p w14:paraId="16DB76E7" w14:textId="77777777" w:rsidR="00604314" w:rsidRPr="00985D04" w:rsidRDefault="00604314" w:rsidP="00604314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color w:val="000000" w:themeColor="text1"/>
          <w:szCs w:val="20"/>
        </w:rPr>
      </w:pPr>
      <w:r w:rsidRPr="00985D04">
        <w:rPr>
          <w:rFonts w:ascii="Times New Roman" w:hAnsi="Times New Roman" w:cs="Times New Roman"/>
          <w:i/>
          <w:color w:val="000000" w:themeColor="text1"/>
          <w:szCs w:val="20"/>
        </w:rPr>
        <w:t>Food and Travel Writer</w:t>
      </w:r>
    </w:p>
    <w:p w14:paraId="103327BB" w14:textId="799AB6C3" w:rsidR="00AE7BE1" w:rsidRPr="00985D04" w:rsidRDefault="00187C5B" w:rsidP="00982064">
      <w:pPr>
        <w:pStyle w:val="ListParagraph"/>
        <w:widowControl w:val="0"/>
        <w:numPr>
          <w:ilvl w:val="0"/>
          <w:numId w:val="27"/>
        </w:numPr>
        <w:tabs>
          <w:tab w:val="left" w:pos="27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Cs w:val="20"/>
        </w:rPr>
      </w:pPr>
      <w:r>
        <w:rPr>
          <w:rFonts w:ascii="Times New Roman" w:hAnsi="Times New Roman" w:cs="Times New Roman"/>
          <w:color w:val="000000" w:themeColor="text1"/>
          <w:szCs w:val="20"/>
        </w:rPr>
        <w:t xml:space="preserve">Wrote, </w:t>
      </w:r>
      <w:r w:rsidR="00DF20A8">
        <w:rPr>
          <w:rFonts w:ascii="Times New Roman" w:hAnsi="Times New Roman" w:cs="Times New Roman"/>
          <w:color w:val="000000" w:themeColor="text1"/>
          <w:szCs w:val="20"/>
        </w:rPr>
        <w:t>edited</w:t>
      </w:r>
      <w:r>
        <w:rPr>
          <w:rFonts w:ascii="Times New Roman" w:hAnsi="Times New Roman" w:cs="Times New Roman"/>
          <w:color w:val="000000" w:themeColor="text1"/>
          <w:szCs w:val="20"/>
        </w:rPr>
        <w:t xml:space="preserve"> and revised</w:t>
      </w:r>
      <w:r w:rsidR="00604314" w:rsidRPr="00985D04">
        <w:rPr>
          <w:rFonts w:ascii="Times New Roman" w:hAnsi="Times New Roman" w:cs="Times New Roman"/>
          <w:color w:val="000000" w:themeColor="text1"/>
          <w:szCs w:val="20"/>
        </w:rPr>
        <w:t xml:space="preserve"> articles to Food and Travel Magazine (August Edition), </w:t>
      </w:r>
      <w:r w:rsidR="0030488B">
        <w:rPr>
          <w:rFonts w:ascii="Times New Roman" w:hAnsi="Times New Roman" w:cs="Times New Roman"/>
          <w:color w:val="000000" w:themeColor="text1"/>
          <w:szCs w:val="20"/>
        </w:rPr>
        <w:t>with a readership of over +81,000</w:t>
      </w:r>
    </w:p>
    <w:p w14:paraId="16A378A1" w14:textId="02B1E6FF" w:rsidR="00604314" w:rsidRPr="00985D04" w:rsidRDefault="008E7BA7" w:rsidP="00982064">
      <w:pPr>
        <w:pStyle w:val="ListParagraph"/>
        <w:widowControl w:val="0"/>
        <w:numPr>
          <w:ilvl w:val="0"/>
          <w:numId w:val="27"/>
        </w:numPr>
        <w:tabs>
          <w:tab w:val="left" w:pos="27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Cs w:val="20"/>
        </w:rPr>
      </w:pPr>
      <w:r w:rsidRPr="00985D04">
        <w:rPr>
          <w:rFonts w:ascii="Times New Roman" w:hAnsi="Times New Roman" w:cs="Times New Roman"/>
          <w:color w:val="000000" w:themeColor="text1"/>
          <w:szCs w:val="20"/>
        </w:rPr>
        <w:t>P</w:t>
      </w:r>
      <w:r w:rsidR="00604314" w:rsidRPr="00985D04">
        <w:rPr>
          <w:rFonts w:ascii="Times New Roman" w:hAnsi="Times New Roman" w:cs="Times New Roman"/>
          <w:color w:val="000000" w:themeColor="text1"/>
          <w:szCs w:val="20"/>
        </w:rPr>
        <w:t>itched writings to Escape Magazine and The Corporate Traveller</w:t>
      </w:r>
      <w:r w:rsidR="00A47ACD">
        <w:rPr>
          <w:rFonts w:ascii="Times New Roman" w:hAnsi="Times New Roman" w:cs="Times New Roman"/>
          <w:color w:val="000000" w:themeColor="text1"/>
          <w:szCs w:val="20"/>
        </w:rPr>
        <w:t>,</w:t>
      </w:r>
      <w:r w:rsidRPr="00985D04">
        <w:rPr>
          <w:rFonts w:ascii="Times New Roman" w:hAnsi="Times New Roman" w:cs="Times New Roman"/>
          <w:color w:val="000000" w:themeColor="text1"/>
          <w:szCs w:val="20"/>
        </w:rPr>
        <w:t xml:space="preserve"> further advancing marketing ability</w:t>
      </w:r>
    </w:p>
    <w:p w14:paraId="509E2BB4" w14:textId="1B2E3711" w:rsidR="00AA19B9" w:rsidRPr="00AA19B9" w:rsidRDefault="00654588" w:rsidP="00AA19B9">
      <w:pPr>
        <w:pStyle w:val="ListParagraph"/>
        <w:widowControl w:val="0"/>
        <w:numPr>
          <w:ilvl w:val="0"/>
          <w:numId w:val="27"/>
        </w:numPr>
        <w:tabs>
          <w:tab w:val="left" w:pos="27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Cs w:val="20"/>
        </w:rPr>
      </w:pPr>
      <w:r w:rsidRPr="00985D04">
        <w:rPr>
          <w:rFonts w:ascii="Times New Roman" w:hAnsi="Times New Roman" w:cs="Times New Roman"/>
          <w:color w:val="000000" w:themeColor="text1"/>
          <w:szCs w:val="20"/>
        </w:rPr>
        <w:t>Adapted to different writing styles, tones and structures</w:t>
      </w:r>
      <w:r w:rsidR="00D368EC" w:rsidRPr="00985D04">
        <w:rPr>
          <w:rFonts w:ascii="Times New Roman" w:hAnsi="Times New Roman" w:cs="Times New Roman"/>
          <w:color w:val="000000" w:themeColor="text1"/>
          <w:szCs w:val="20"/>
        </w:rPr>
        <w:t>, strengthening</w:t>
      </w:r>
      <w:r w:rsidRPr="00985D04">
        <w:rPr>
          <w:rFonts w:ascii="Times New Roman" w:hAnsi="Times New Roman" w:cs="Times New Roman"/>
          <w:color w:val="000000" w:themeColor="text1"/>
          <w:szCs w:val="20"/>
        </w:rPr>
        <w:t xml:space="preserve"> </w:t>
      </w:r>
      <w:r w:rsidR="00604314" w:rsidRPr="00985D04">
        <w:rPr>
          <w:rFonts w:ascii="Times New Roman" w:hAnsi="Times New Roman" w:cs="Times New Roman"/>
          <w:color w:val="000000" w:themeColor="text1"/>
          <w:szCs w:val="20"/>
        </w:rPr>
        <w:t>ability to write coherently and innovatively</w:t>
      </w:r>
    </w:p>
    <w:p w14:paraId="3623D9D8" w14:textId="77777777" w:rsidR="00AA19B9" w:rsidRPr="00985D04" w:rsidRDefault="00AA19B9" w:rsidP="008462EC">
      <w:pPr>
        <w:widowControl w:val="0"/>
        <w:tabs>
          <w:tab w:val="left" w:pos="27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D1B30" w:themeColor="text2" w:themeShade="80"/>
          <w:szCs w:val="20"/>
        </w:rPr>
      </w:pPr>
    </w:p>
    <w:p w14:paraId="59632D64" w14:textId="3D6574BA" w:rsidR="007F463C" w:rsidRPr="00985D04" w:rsidRDefault="00CB5CF8" w:rsidP="005D02C6">
      <w:pPr>
        <w:widowControl w:val="0"/>
        <w:pBdr>
          <w:bottom w:val="single" w:sz="6" w:space="1" w:color="auto"/>
        </w:pBdr>
        <w:tabs>
          <w:tab w:val="left" w:pos="270"/>
        </w:tabs>
        <w:autoSpaceDE w:val="0"/>
        <w:autoSpaceDN w:val="0"/>
        <w:adjustRightInd w:val="0"/>
        <w:spacing w:line="240" w:lineRule="auto"/>
        <w:ind w:left="288" w:hanging="288"/>
        <w:rPr>
          <w:rFonts w:ascii="Times New Roman" w:hAnsi="Times New Roman" w:cs="Times New Roman"/>
          <w:b/>
          <w:bCs/>
          <w:color w:val="0D1B30" w:themeColor="text2" w:themeShade="80"/>
          <w:szCs w:val="20"/>
        </w:rPr>
      </w:pPr>
      <w:r>
        <w:rPr>
          <w:rFonts w:ascii="Times New Roman" w:hAnsi="Times New Roman" w:cs="Times New Roman"/>
          <w:b/>
          <w:bCs/>
          <w:color w:val="0D1B30" w:themeColor="text2" w:themeShade="80"/>
          <w:szCs w:val="20"/>
        </w:rPr>
        <w:t>LEADERSHIP AND INVOLVEMENT</w:t>
      </w:r>
    </w:p>
    <w:p w14:paraId="73A6135B" w14:textId="452E7B81" w:rsidR="004A4C3E" w:rsidRPr="00985D04" w:rsidRDefault="004A4C3E" w:rsidP="004A4C3E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Cs w:val="20"/>
        </w:rPr>
      </w:pPr>
      <w:r w:rsidRPr="00985D04">
        <w:rPr>
          <w:rFonts w:ascii="Times New Roman" w:hAnsi="Times New Roman" w:cs="Times New Roman"/>
          <w:b/>
          <w:color w:val="000000" w:themeColor="text1"/>
          <w:szCs w:val="20"/>
        </w:rPr>
        <w:t>Daily Trojan</w:t>
      </w:r>
      <w:r w:rsidR="00FA721E" w:rsidRPr="00985D04">
        <w:rPr>
          <w:rFonts w:ascii="Times New Roman" w:hAnsi="Times New Roman" w:cs="Times New Roman"/>
          <w:b/>
          <w:color w:val="000000" w:themeColor="text1"/>
          <w:szCs w:val="20"/>
        </w:rPr>
        <w:t xml:space="preserve"> </w:t>
      </w:r>
      <w:r w:rsidR="00FA721E" w:rsidRPr="00985D04">
        <w:rPr>
          <w:rFonts w:ascii="Times New Roman" w:hAnsi="Times New Roman" w:cs="Times New Roman"/>
          <w:b/>
          <w:color w:val="000000" w:themeColor="text1"/>
          <w:szCs w:val="20"/>
        </w:rPr>
        <w:tab/>
      </w:r>
      <w:r w:rsidRPr="00985D04">
        <w:rPr>
          <w:rFonts w:ascii="Times New Roman" w:hAnsi="Times New Roman" w:cs="Times New Roman"/>
          <w:b/>
          <w:color w:val="000000" w:themeColor="text1"/>
          <w:szCs w:val="20"/>
        </w:rPr>
        <w:tab/>
      </w:r>
      <w:r w:rsidRPr="00985D04">
        <w:rPr>
          <w:rFonts w:ascii="Times New Roman" w:hAnsi="Times New Roman" w:cs="Times New Roman"/>
          <w:color w:val="000000" w:themeColor="text1"/>
          <w:szCs w:val="20"/>
        </w:rPr>
        <w:tab/>
      </w:r>
      <w:r w:rsidRPr="00985D04">
        <w:rPr>
          <w:rFonts w:ascii="Times New Roman" w:hAnsi="Times New Roman" w:cs="Times New Roman"/>
          <w:color w:val="000000" w:themeColor="text1"/>
          <w:szCs w:val="20"/>
        </w:rPr>
        <w:tab/>
      </w:r>
      <w:r w:rsidRPr="00985D04">
        <w:rPr>
          <w:rFonts w:ascii="Times New Roman" w:hAnsi="Times New Roman" w:cs="Times New Roman"/>
          <w:color w:val="000000" w:themeColor="text1"/>
          <w:szCs w:val="20"/>
        </w:rPr>
        <w:tab/>
      </w:r>
      <w:r w:rsidRPr="00985D04">
        <w:rPr>
          <w:rFonts w:ascii="Times New Roman" w:hAnsi="Times New Roman" w:cs="Times New Roman"/>
          <w:color w:val="000000" w:themeColor="text1"/>
          <w:szCs w:val="20"/>
        </w:rPr>
        <w:tab/>
      </w:r>
      <w:r w:rsidRPr="00985D04">
        <w:rPr>
          <w:rFonts w:ascii="Times New Roman" w:hAnsi="Times New Roman" w:cs="Times New Roman"/>
          <w:color w:val="000000" w:themeColor="text1"/>
          <w:szCs w:val="20"/>
        </w:rPr>
        <w:tab/>
      </w:r>
      <w:r w:rsidRPr="00985D04">
        <w:rPr>
          <w:rFonts w:ascii="Times New Roman" w:hAnsi="Times New Roman" w:cs="Times New Roman"/>
          <w:color w:val="000000" w:themeColor="text1"/>
          <w:szCs w:val="20"/>
        </w:rPr>
        <w:tab/>
      </w:r>
      <w:r w:rsidRPr="00985D04">
        <w:rPr>
          <w:rFonts w:ascii="Times New Roman" w:hAnsi="Times New Roman" w:cs="Times New Roman"/>
          <w:color w:val="000000" w:themeColor="text1"/>
          <w:szCs w:val="20"/>
        </w:rPr>
        <w:tab/>
      </w:r>
      <w:r w:rsidRPr="00985D04">
        <w:rPr>
          <w:rFonts w:ascii="Times New Roman" w:hAnsi="Times New Roman" w:cs="Times New Roman"/>
          <w:color w:val="000000" w:themeColor="text1"/>
          <w:szCs w:val="20"/>
        </w:rPr>
        <w:tab/>
      </w:r>
      <w:r w:rsidRPr="00985D04">
        <w:rPr>
          <w:rFonts w:ascii="Times New Roman" w:hAnsi="Times New Roman" w:cs="Times New Roman"/>
          <w:color w:val="000000" w:themeColor="text1"/>
          <w:szCs w:val="20"/>
        </w:rPr>
        <w:tab/>
      </w:r>
      <w:r w:rsidRPr="00985D04">
        <w:rPr>
          <w:rFonts w:ascii="Times New Roman" w:hAnsi="Times New Roman" w:cs="Times New Roman"/>
          <w:i/>
          <w:color w:val="000000" w:themeColor="text1"/>
          <w:szCs w:val="20"/>
        </w:rPr>
        <w:t xml:space="preserve">Jan 2017- </w:t>
      </w:r>
      <w:r w:rsidR="00A301B6">
        <w:rPr>
          <w:rFonts w:ascii="Times New Roman" w:hAnsi="Times New Roman" w:cs="Times New Roman"/>
          <w:i/>
          <w:color w:val="000000" w:themeColor="text1"/>
          <w:szCs w:val="20"/>
        </w:rPr>
        <w:t>Present</w:t>
      </w:r>
    </w:p>
    <w:p w14:paraId="45418D42" w14:textId="24E8B16E" w:rsidR="004A4C3E" w:rsidRPr="00985D04" w:rsidRDefault="004A4C3E" w:rsidP="004A4C3E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color w:val="000000" w:themeColor="text1"/>
          <w:szCs w:val="20"/>
        </w:rPr>
      </w:pPr>
      <w:r w:rsidRPr="00985D04">
        <w:rPr>
          <w:rFonts w:ascii="Times New Roman" w:hAnsi="Times New Roman" w:cs="Times New Roman"/>
          <w:i/>
          <w:color w:val="000000" w:themeColor="text1"/>
          <w:szCs w:val="20"/>
        </w:rPr>
        <w:t xml:space="preserve">Arts and Culture </w:t>
      </w:r>
      <w:r w:rsidR="00FC0580">
        <w:rPr>
          <w:rFonts w:ascii="Times New Roman" w:hAnsi="Times New Roman" w:cs="Times New Roman"/>
          <w:i/>
          <w:color w:val="000000" w:themeColor="text1"/>
          <w:szCs w:val="20"/>
        </w:rPr>
        <w:t xml:space="preserve">Staff </w:t>
      </w:r>
      <w:r w:rsidRPr="00985D04">
        <w:rPr>
          <w:rFonts w:ascii="Times New Roman" w:hAnsi="Times New Roman" w:cs="Times New Roman"/>
          <w:i/>
          <w:color w:val="000000" w:themeColor="text1"/>
          <w:szCs w:val="20"/>
        </w:rPr>
        <w:t xml:space="preserve">Writer </w:t>
      </w:r>
    </w:p>
    <w:p w14:paraId="474C97FD" w14:textId="7F0228E4" w:rsidR="004A4C3E" w:rsidRPr="00985D04" w:rsidRDefault="00CC2756" w:rsidP="00604314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Cs w:val="20"/>
        </w:rPr>
      </w:pPr>
      <w:r>
        <w:rPr>
          <w:rFonts w:ascii="Times New Roman" w:hAnsi="Times New Roman" w:cs="Times New Roman"/>
          <w:color w:val="000000" w:themeColor="text1"/>
          <w:szCs w:val="20"/>
        </w:rPr>
        <w:t xml:space="preserve">Covers </w:t>
      </w:r>
      <w:r w:rsidR="00AD055D">
        <w:rPr>
          <w:rFonts w:ascii="Times New Roman" w:hAnsi="Times New Roman" w:cs="Times New Roman"/>
          <w:color w:val="000000" w:themeColor="text1"/>
          <w:szCs w:val="20"/>
        </w:rPr>
        <w:t>lifestyle</w:t>
      </w:r>
      <w:r w:rsidR="004B4364">
        <w:rPr>
          <w:rFonts w:ascii="Times New Roman" w:hAnsi="Times New Roman" w:cs="Times New Roman"/>
          <w:color w:val="000000" w:themeColor="text1"/>
          <w:szCs w:val="20"/>
        </w:rPr>
        <w:t xml:space="preserve"> articles for t</w:t>
      </w:r>
      <w:r w:rsidR="004A4C3E" w:rsidRPr="00985D04">
        <w:rPr>
          <w:rFonts w:ascii="Times New Roman" w:hAnsi="Times New Roman" w:cs="Times New Roman"/>
          <w:color w:val="000000" w:themeColor="text1"/>
          <w:szCs w:val="20"/>
        </w:rPr>
        <w:t>he school’s newspaper circulated to over 10,000 readers a month</w:t>
      </w:r>
    </w:p>
    <w:p w14:paraId="606FA1AB" w14:textId="77777777" w:rsidR="004A4C3E" w:rsidRPr="00985D04" w:rsidRDefault="004A4C3E" w:rsidP="00604314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color w:val="000000" w:themeColor="text1"/>
          <w:szCs w:val="20"/>
        </w:rPr>
      </w:pPr>
    </w:p>
    <w:p w14:paraId="7650A519" w14:textId="77777777" w:rsidR="00B86796" w:rsidRPr="00985D04" w:rsidRDefault="00B86796" w:rsidP="00B86796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color w:val="000000" w:themeColor="text1"/>
          <w:szCs w:val="20"/>
        </w:rPr>
      </w:pPr>
      <w:r w:rsidRPr="00985D04">
        <w:rPr>
          <w:rFonts w:ascii="Times New Roman" w:hAnsi="Times New Roman" w:cs="Times New Roman"/>
          <w:b/>
          <w:color w:val="000000" w:themeColor="text1"/>
          <w:szCs w:val="20"/>
        </w:rPr>
        <w:t xml:space="preserve">Alpha Phi Omega National Community Service Fraternity </w:t>
      </w:r>
    </w:p>
    <w:p w14:paraId="0EDAA9B2" w14:textId="77777777" w:rsidR="00B86796" w:rsidRPr="00985D04" w:rsidRDefault="00B86796" w:rsidP="00B86796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color w:val="000000" w:themeColor="text1"/>
          <w:szCs w:val="20"/>
        </w:rPr>
      </w:pPr>
      <w:r w:rsidRPr="00985D04">
        <w:rPr>
          <w:rFonts w:ascii="Times New Roman" w:hAnsi="Times New Roman" w:cs="Times New Roman"/>
          <w:i/>
          <w:color w:val="000000" w:themeColor="text1"/>
          <w:szCs w:val="20"/>
        </w:rPr>
        <w:t>VP of Fellowship</w:t>
      </w:r>
      <w:r w:rsidRPr="00985D04">
        <w:rPr>
          <w:rFonts w:ascii="Times New Roman" w:hAnsi="Times New Roman" w:cs="Times New Roman"/>
          <w:color w:val="000000" w:themeColor="text1"/>
          <w:szCs w:val="20"/>
        </w:rPr>
        <w:t xml:space="preserve"> </w:t>
      </w:r>
      <w:r w:rsidRPr="00985D04">
        <w:rPr>
          <w:rFonts w:ascii="Times New Roman" w:hAnsi="Times New Roman" w:cs="Times New Roman"/>
          <w:color w:val="000000" w:themeColor="text1"/>
          <w:szCs w:val="20"/>
        </w:rPr>
        <w:tab/>
      </w:r>
      <w:r w:rsidRPr="00985D04">
        <w:rPr>
          <w:rFonts w:ascii="Times New Roman" w:hAnsi="Times New Roman" w:cs="Times New Roman"/>
          <w:color w:val="000000" w:themeColor="text1"/>
          <w:szCs w:val="20"/>
        </w:rPr>
        <w:tab/>
      </w:r>
      <w:r w:rsidRPr="00985D04">
        <w:rPr>
          <w:rFonts w:ascii="Times New Roman" w:hAnsi="Times New Roman" w:cs="Times New Roman"/>
          <w:color w:val="000000" w:themeColor="text1"/>
          <w:szCs w:val="20"/>
        </w:rPr>
        <w:tab/>
      </w:r>
      <w:r w:rsidRPr="00985D04">
        <w:rPr>
          <w:rFonts w:ascii="Times New Roman" w:hAnsi="Times New Roman" w:cs="Times New Roman"/>
          <w:color w:val="000000" w:themeColor="text1"/>
          <w:szCs w:val="20"/>
        </w:rPr>
        <w:tab/>
      </w:r>
      <w:r w:rsidRPr="00985D04">
        <w:rPr>
          <w:rFonts w:ascii="Times New Roman" w:hAnsi="Times New Roman" w:cs="Times New Roman"/>
          <w:color w:val="000000" w:themeColor="text1"/>
          <w:szCs w:val="20"/>
        </w:rPr>
        <w:tab/>
      </w:r>
      <w:r w:rsidRPr="00985D04">
        <w:rPr>
          <w:rFonts w:ascii="Times New Roman" w:hAnsi="Times New Roman" w:cs="Times New Roman"/>
          <w:color w:val="000000" w:themeColor="text1"/>
          <w:szCs w:val="20"/>
        </w:rPr>
        <w:tab/>
      </w:r>
      <w:r w:rsidRPr="00985D04">
        <w:rPr>
          <w:rFonts w:ascii="Times New Roman" w:hAnsi="Times New Roman" w:cs="Times New Roman"/>
          <w:color w:val="000000" w:themeColor="text1"/>
          <w:szCs w:val="20"/>
        </w:rPr>
        <w:tab/>
      </w:r>
      <w:r w:rsidRPr="00985D04">
        <w:rPr>
          <w:rFonts w:ascii="Times New Roman" w:hAnsi="Times New Roman" w:cs="Times New Roman"/>
          <w:color w:val="000000" w:themeColor="text1"/>
          <w:szCs w:val="20"/>
        </w:rPr>
        <w:tab/>
      </w:r>
      <w:r w:rsidRPr="00985D04">
        <w:rPr>
          <w:rFonts w:ascii="Times New Roman" w:hAnsi="Times New Roman" w:cs="Times New Roman"/>
          <w:color w:val="000000" w:themeColor="text1"/>
          <w:szCs w:val="20"/>
        </w:rPr>
        <w:tab/>
      </w:r>
      <w:r w:rsidRPr="00985D04">
        <w:rPr>
          <w:rFonts w:ascii="Times New Roman" w:hAnsi="Times New Roman" w:cs="Times New Roman"/>
          <w:color w:val="000000" w:themeColor="text1"/>
          <w:szCs w:val="20"/>
        </w:rPr>
        <w:tab/>
      </w:r>
      <w:r w:rsidRPr="00985D04">
        <w:rPr>
          <w:rFonts w:ascii="Times New Roman" w:hAnsi="Times New Roman" w:cs="Times New Roman"/>
          <w:color w:val="000000" w:themeColor="text1"/>
          <w:szCs w:val="20"/>
        </w:rPr>
        <w:tab/>
      </w:r>
      <w:r w:rsidRPr="00985D04">
        <w:rPr>
          <w:rFonts w:ascii="Times New Roman" w:hAnsi="Times New Roman" w:cs="Times New Roman"/>
          <w:i/>
          <w:color w:val="000000" w:themeColor="text1"/>
          <w:szCs w:val="20"/>
        </w:rPr>
        <w:t>Jan 2017- May 2017</w:t>
      </w:r>
    </w:p>
    <w:p w14:paraId="7EF454AE" w14:textId="48FB07A9" w:rsidR="00B86796" w:rsidRPr="00F93D95" w:rsidRDefault="00ED4588" w:rsidP="00F93D95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Cs w:val="20"/>
        </w:rPr>
      </w:pPr>
      <w:r w:rsidRPr="0035159F">
        <w:rPr>
          <w:rFonts w:ascii="Times New Roman" w:hAnsi="Times New Roman" w:cs="Times New Roman"/>
          <w:szCs w:val="20"/>
        </w:rPr>
        <w:t>Arranged</w:t>
      </w:r>
      <w:r w:rsidR="00B86796" w:rsidRPr="0035159F">
        <w:rPr>
          <w:rFonts w:ascii="Times New Roman" w:hAnsi="Times New Roman" w:cs="Times New Roman"/>
          <w:szCs w:val="20"/>
        </w:rPr>
        <w:t xml:space="preserve"> large scale events </w:t>
      </w:r>
      <w:r w:rsidR="00DE74F0" w:rsidRPr="0035159F">
        <w:rPr>
          <w:rFonts w:ascii="Times New Roman" w:hAnsi="Times New Roman" w:cs="Times New Roman"/>
          <w:szCs w:val="20"/>
        </w:rPr>
        <w:t>for the largest national coe</w:t>
      </w:r>
      <w:r w:rsidR="0035159F" w:rsidRPr="0035159F">
        <w:rPr>
          <w:rFonts w:ascii="Times New Roman" w:hAnsi="Times New Roman" w:cs="Times New Roman"/>
          <w:szCs w:val="20"/>
        </w:rPr>
        <w:t xml:space="preserve">ducational service organization, home to over +150 active members </w:t>
      </w:r>
    </w:p>
    <w:p w14:paraId="7E01F564" w14:textId="77777777" w:rsidR="00B6611B" w:rsidRDefault="00B6611B" w:rsidP="00B6611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Cs w:val="20"/>
        </w:rPr>
      </w:pPr>
    </w:p>
    <w:p w14:paraId="16C958BF" w14:textId="77777777" w:rsidR="00B6611B" w:rsidRPr="00985D04" w:rsidRDefault="00B6611B" w:rsidP="00B6611B">
      <w:pPr>
        <w:widowControl w:val="0"/>
        <w:tabs>
          <w:tab w:val="left" w:pos="576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color w:val="000000" w:themeColor="text1"/>
          <w:szCs w:val="20"/>
        </w:rPr>
      </w:pPr>
      <w:r w:rsidRPr="00985D04">
        <w:rPr>
          <w:rFonts w:ascii="Times New Roman" w:hAnsi="Times New Roman" w:cs="Times New Roman"/>
          <w:b/>
          <w:color w:val="000000" w:themeColor="text1"/>
          <w:szCs w:val="20"/>
        </w:rPr>
        <w:t>WOMUN: Civil Society and Commission on the Status of Women</w:t>
      </w:r>
      <w:r w:rsidRPr="00985D04">
        <w:rPr>
          <w:rFonts w:ascii="Times New Roman" w:hAnsi="Times New Roman" w:cs="Times New Roman"/>
          <w:color w:val="000000" w:themeColor="text1"/>
          <w:szCs w:val="20"/>
        </w:rPr>
        <w:t xml:space="preserve"> </w:t>
      </w:r>
      <w:r w:rsidRPr="00985D04">
        <w:rPr>
          <w:rFonts w:ascii="Times New Roman" w:hAnsi="Times New Roman" w:cs="Times New Roman"/>
          <w:color w:val="000000" w:themeColor="text1"/>
          <w:szCs w:val="20"/>
        </w:rPr>
        <w:tab/>
      </w:r>
      <w:r w:rsidRPr="00985D04">
        <w:rPr>
          <w:rFonts w:ascii="Times New Roman" w:hAnsi="Times New Roman" w:cs="Times New Roman"/>
          <w:color w:val="000000" w:themeColor="text1"/>
          <w:szCs w:val="20"/>
        </w:rPr>
        <w:tab/>
      </w:r>
      <w:r w:rsidRPr="00985D04">
        <w:rPr>
          <w:rFonts w:ascii="Times New Roman" w:hAnsi="Times New Roman" w:cs="Times New Roman"/>
          <w:color w:val="000000" w:themeColor="text1"/>
          <w:szCs w:val="20"/>
        </w:rPr>
        <w:tab/>
      </w:r>
      <w:r w:rsidRPr="00985D04">
        <w:rPr>
          <w:rFonts w:ascii="Times New Roman" w:hAnsi="Times New Roman" w:cs="Times New Roman"/>
          <w:color w:val="000000" w:themeColor="text1"/>
          <w:szCs w:val="20"/>
        </w:rPr>
        <w:tab/>
      </w:r>
      <w:r w:rsidRPr="00985D04">
        <w:rPr>
          <w:rFonts w:ascii="Times New Roman" w:hAnsi="Times New Roman" w:cs="Times New Roman"/>
          <w:color w:val="000000" w:themeColor="text1"/>
          <w:szCs w:val="20"/>
        </w:rPr>
        <w:tab/>
        <w:t xml:space="preserve"> </w:t>
      </w:r>
      <w:r w:rsidRPr="00985D04">
        <w:rPr>
          <w:rFonts w:ascii="Times New Roman" w:hAnsi="Times New Roman" w:cs="Times New Roman"/>
          <w:i/>
          <w:color w:val="000000" w:themeColor="text1"/>
          <w:szCs w:val="20"/>
        </w:rPr>
        <w:t>May 2015</w:t>
      </w:r>
      <w:r>
        <w:rPr>
          <w:rFonts w:ascii="Times New Roman" w:hAnsi="Times New Roman" w:cs="Times New Roman"/>
          <w:i/>
          <w:color w:val="000000" w:themeColor="text1"/>
          <w:szCs w:val="20"/>
        </w:rPr>
        <w:t>- June 2015</w:t>
      </w:r>
    </w:p>
    <w:p w14:paraId="455E4325" w14:textId="77777777" w:rsidR="00B6611B" w:rsidRPr="00985D04" w:rsidRDefault="00B6611B" w:rsidP="00B6611B">
      <w:pPr>
        <w:widowControl w:val="0"/>
        <w:tabs>
          <w:tab w:val="left" w:pos="576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color w:val="000000" w:themeColor="text1"/>
          <w:szCs w:val="20"/>
        </w:rPr>
      </w:pPr>
      <w:r w:rsidRPr="00985D04">
        <w:rPr>
          <w:rFonts w:ascii="Times New Roman" w:hAnsi="Times New Roman" w:cs="Times New Roman"/>
          <w:i/>
          <w:color w:val="000000" w:themeColor="text1"/>
          <w:szCs w:val="20"/>
        </w:rPr>
        <w:t>Editor-In-Chief</w:t>
      </w:r>
    </w:p>
    <w:p w14:paraId="1D03B79E" w14:textId="026686E5" w:rsidR="003657C0" w:rsidRPr="003657C0" w:rsidRDefault="00B6611B" w:rsidP="003657C0">
      <w:pPr>
        <w:pStyle w:val="ListParagraph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szCs w:val="20"/>
        </w:rPr>
      </w:pPr>
      <w:r w:rsidRPr="00985D04">
        <w:rPr>
          <w:rFonts w:ascii="Times New Roman" w:hAnsi="Times New Roman" w:cs="Times New Roman"/>
          <w:szCs w:val="20"/>
        </w:rPr>
        <w:t xml:space="preserve">Created </w:t>
      </w:r>
      <w:r w:rsidR="00A87FC3">
        <w:rPr>
          <w:rFonts w:ascii="Times New Roman" w:hAnsi="Times New Roman" w:cs="Times New Roman"/>
          <w:szCs w:val="20"/>
        </w:rPr>
        <w:t xml:space="preserve">from scratch </w:t>
      </w:r>
      <w:r w:rsidRPr="00985D04">
        <w:rPr>
          <w:rFonts w:ascii="Times New Roman" w:hAnsi="Times New Roman" w:cs="Times New Roman"/>
          <w:szCs w:val="20"/>
        </w:rPr>
        <w:t>an online magazine encompassing articles on Civil Society and Commission on the Status of Women</w:t>
      </w:r>
      <w:bookmarkStart w:id="0" w:name="_GoBack"/>
      <w:bookmarkEnd w:id="0"/>
    </w:p>
    <w:p w14:paraId="359A1861" w14:textId="77777777" w:rsidR="004A4C3E" w:rsidRPr="00985D04" w:rsidRDefault="004A4C3E" w:rsidP="00604314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color w:val="000000" w:themeColor="text1"/>
          <w:szCs w:val="20"/>
        </w:rPr>
      </w:pPr>
    </w:p>
    <w:p w14:paraId="5A46D73C" w14:textId="070C4B4D" w:rsidR="00604314" w:rsidRPr="00985D04" w:rsidRDefault="00604314" w:rsidP="00604314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color w:val="000000" w:themeColor="text1"/>
          <w:szCs w:val="20"/>
        </w:rPr>
      </w:pPr>
      <w:r w:rsidRPr="00985D04">
        <w:rPr>
          <w:rFonts w:ascii="Times New Roman" w:hAnsi="Times New Roman" w:cs="Times New Roman"/>
          <w:b/>
          <w:color w:val="000000" w:themeColor="text1"/>
          <w:szCs w:val="20"/>
        </w:rPr>
        <w:t>French Service and Culture Club</w:t>
      </w:r>
      <w:r w:rsidR="00E51D89" w:rsidRPr="00985D04">
        <w:rPr>
          <w:rFonts w:ascii="Times New Roman" w:hAnsi="Times New Roman" w:cs="Times New Roman"/>
          <w:b/>
          <w:color w:val="000000" w:themeColor="text1"/>
          <w:szCs w:val="20"/>
        </w:rPr>
        <w:tab/>
      </w:r>
      <w:r w:rsidR="00E51D89" w:rsidRPr="00985D04">
        <w:rPr>
          <w:rFonts w:ascii="Times New Roman" w:hAnsi="Times New Roman" w:cs="Times New Roman"/>
          <w:b/>
          <w:color w:val="000000" w:themeColor="text1"/>
          <w:szCs w:val="20"/>
        </w:rPr>
        <w:tab/>
      </w:r>
      <w:r w:rsidR="00E51D89" w:rsidRPr="00985D04">
        <w:rPr>
          <w:rFonts w:ascii="Times New Roman" w:hAnsi="Times New Roman" w:cs="Times New Roman"/>
          <w:b/>
          <w:color w:val="000000" w:themeColor="text1"/>
          <w:szCs w:val="20"/>
        </w:rPr>
        <w:tab/>
      </w:r>
      <w:r w:rsidR="00E51D89" w:rsidRPr="00985D04">
        <w:rPr>
          <w:rFonts w:ascii="Times New Roman" w:hAnsi="Times New Roman" w:cs="Times New Roman"/>
          <w:b/>
          <w:color w:val="000000" w:themeColor="text1"/>
          <w:szCs w:val="20"/>
        </w:rPr>
        <w:tab/>
      </w:r>
      <w:r w:rsidR="00E51D89" w:rsidRPr="00985D04">
        <w:rPr>
          <w:rFonts w:ascii="Times New Roman" w:hAnsi="Times New Roman" w:cs="Times New Roman"/>
          <w:b/>
          <w:color w:val="000000" w:themeColor="text1"/>
          <w:szCs w:val="20"/>
        </w:rPr>
        <w:tab/>
      </w:r>
      <w:r w:rsidR="00E51D89" w:rsidRPr="00985D04">
        <w:rPr>
          <w:rFonts w:ascii="Times New Roman" w:hAnsi="Times New Roman" w:cs="Times New Roman"/>
          <w:b/>
          <w:color w:val="000000" w:themeColor="text1"/>
          <w:szCs w:val="20"/>
        </w:rPr>
        <w:tab/>
      </w:r>
      <w:r w:rsidR="00E51D89" w:rsidRPr="00985D04">
        <w:rPr>
          <w:rFonts w:ascii="Times New Roman" w:hAnsi="Times New Roman" w:cs="Times New Roman"/>
          <w:b/>
          <w:color w:val="000000" w:themeColor="text1"/>
          <w:szCs w:val="20"/>
        </w:rPr>
        <w:tab/>
      </w:r>
      <w:r w:rsidR="00E51D89" w:rsidRPr="00985D04">
        <w:rPr>
          <w:rFonts w:ascii="Times New Roman" w:hAnsi="Times New Roman" w:cs="Times New Roman"/>
          <w:b/>
          <w:color w:val="000000" w:themeColor="text1"/>
          <w:szCs w:val="20"/>
        </w:rPr>
        <w:tab/>
      </w:r>
      <w:r w:rsidR="001A6714" w:rsidRPr="00985D04">
        <w:rPr>
          <w:rFonts w:ascii="Times New Roman" w:hAnsi="Times New Roman" w:cs="Times New Roman"/>
          <w:b/>
          <w:color w:val="000000" w:themeColor="text1"/>
          <w:szCs w:val="20"/>
        </w:rPr>
        <w:t xml:space="preserve"> </w:t>
      </w:r>
      <w:r w:rsidR="001A6714" w:rsidRPr="00985D04">
        <w:rPr>
          <w:rFonts w:ascii="Times New Roman" w:hAnsi="Times New Roman" w:cs="Times New Roman"/>
          <w:b/>
          <w:color w:val="000000" w:themeColor="text1"/>
          <w:szCs w:val="20"/>
        </w:rPr>
        <w:tab/>
      </w:r>
      <w:r w:rsidR="00E51D89" w:rsidRPr="00985D04">
        <w:rPr>
          <w:rFonts w:ascii="Times New Roman" w:hAnsi="Times New Roman" w:cs="Times New Roman"/>
          <w:i/>
          <w:color w:val="000000" w:themeColor="text1"/>
          <w:szCs w:val="20"/>
        </w:rPr>
        <w:t>May 2013- May 2014</w:t>
      </w:r>
      <w:r w:rsidR="00E51D89" w:rsidRPr="00985D04">
        <w:rPr>
          <w:rFonts w:ascii="Times New Roman" w:hAnsi="Times New Roman" w:cs="Times New Roman"/>
          <w:b/>
          <w:color w:val="000000" w:themeColor="text1"/>
          <w:szCs w:val="20"/>
        </w:rPr>
        <w:tab/>
      </w:r>
      <w:r w:rsidRPr="00985D04">
        <w:rPr>
          <w:rFonts w:ascii="Times New Roman" w:hAnsi="Times New Roman" w:cs="Times New Roman"/>
          <w:b/>
          <w:color w:val="000000" w:themeColor="text1"/>
          <w:szCs w:val="20"/>
        </w:rPr>
        <w:t xml:space="preserve"> </w:t>
      </w:r>
    </w:p>
    <w:p w14:paraId="6ABBFB40" w14:textId="77777777" w:rsidR="00604314" w:rsidRPr="00985D04" w:rsidRDefault="00604314" w:rsidP="00604314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color w:val="000000" w:themeColor="text1"/>
          <w:szCs w:val="20"/>
        </w:rPr>
      </w:pPr>
      <w:r w:rsidRPr="00985D04">
        <w:rPr>
          <w:rFonts w:ascii="Times New Roman" w:hAnsi="Times New Roman" w:cs="Times New Roman"/>
          <w:i/>
          <w:color w:val="000000" w:themeColor="text1"/>
          <w:szCs w:val="20"/>
        </w:rPr>
        <w:t>Public Relations Manager</w:t>
      </w:r>
    </w:p>
    <w:p w14:paraId="393816CD" w14:textId="2D93CAAA" w:rsidR="00B12C06" w:rsidRDefault="001B6924" w:rsidP="00CB5CF8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Cs w:val="20"/>
        </w:rPr>
      </w:pPr>
      <w:r>
        <w:rPr>
          <w:rFonts w:ascii="Times New Roman" w:hAnsi="Times New Roman" w:cs="Times New Roman"/>
          <w:color w:val="000000" w:themeColor="text1"/>
          <w:szCs w:val="20"/>
        </w:rPr>
        <w:t>Orchestrated</w:t>
      </w:r>
      <w:r w:rsidR="005352A1">
        <w:rPr>
          <w:rFonts w:ascii="Times New Roman" w:hAnsi="Times New Roman" w:cs="Times New Roman"/>
          <w:color w:val="000000" w:themeColor="text1"/>
          <w:szCs w:val="20"/>
        </w:rPr>
        <w:t xml:space="preserve"> </w:t>
      </w:r>
      <w:r w:rsidR="007F10C8">
        <w:rPr>
          <w:rFonts w:ascii="Times New Roman" w:hAnsi="Times New Roman" w:cs="Times New Roman"/>
          <w:color w:val="000000" w:themeColor="text1"/>
          <w:szCs w:val="20"/>
        </w:rPr>
        <w:t xml:space="preserve">French </w:t>
      </w:r>
      <w:r w:rsidR="003C360D">
        <w:rPr>
          <w:rFonts w:ascii="Times New Roman" w:hAnsi="Times New Roman" w:cs="Times New Roman"/>
          <w:color w:val="000000" w:themeColor="text1"/>
          <w:szCs w:val="20"/>
        </w:rPr>
        <w:t xml:space="preserve">cultural </w:t>
      </w:r>
      <w:r w:rsidR="00A80F25">
        <w:rPr>
          <w:rFonts w:ascii="Times New Roman" w:hAnsi="Times New Roman" w:cs="Times New Roman"/>
          <w:color w:val="000000" w:themeColor="text1"/>
          <w:szCs w:val="20"/>
        </w:rPr>
        <w:t xml:space="preserve">immersion </w:t>
      </w:r>
      <w:r w:rsidR="003C360D">
        <w:rPr>
          <w:rFonts w:ascii="Times New Roman" w:hAnsi="Times New Roman" w:cs="Times New Roman"/>
          <w:color w:val="000000" w:themeColor="text1"/>
          <w:szCs w:val="20"/>
        </w:rPr>
        <w:t>courses, workshops and interactive projects</w:t>
      </w:r>
      <w:r w:rsidR="005352A1">
        <w:rPr>
          <w:rFonts w:ascii="Times New Roman" w:hAnsi="Times New Roman" w:cs="Times New Roman"/>
          <w:color w:val="000000" w:themeColor="text1"/>
          <w:szCs w:val="20"/>
        </w:rPr>
        <w:t xml:space="preserve"> </w:t>
      </w:r>
      <w:r w:rsidR="00711568">
        <w:rPr>
          <w:rFonts w:ascii="Times New Roman" w:hAnsi="Times New Roman" w:cs="Times New Roman"/>
          <w:color w:val="000000" w:themeColor="text1"/>
          <w:szCs w:val="20"/>
        </w:rPr>
        <w:t>for over 100</w:t>
      </w:r>
      <w:r w:rsidR="006C2FC7">
        <w:rPr>
          <w:rFonts w:ascii="Times New Roman" w:hAnsi="Times New Roman" w:cs="Times New Roman"/>
          <w:color w:val="000000" w:themeColor="text1"/>
          <w:szCs w:val="20"/>
        </w:rPr>
        <w:t>+</w:t>
      </w:r>
      <w:r w:rsidR="008E6CC0">
        <w:rPr>
          <w:rFonts w:ascii="Times New Roman" w:hAnsi="Times New Roman" w:cs="Times New Roman"/>
          <w:color w:val="000000" w:themeColor="text1"/>
          <w:szCs w:val="20"/>
        </w:rPr>
        <w:t xml:space="preserve"> participants</w:t>
      </w:r>
      <w:r w:rsidR="004816BF">
        <w:rPr>
          <w:rFonts w:ascii="Times New Roman" w:hAnsi="Times New Roman" w:cs="Times New Roman"/>
          <w:color w:val="000000" w:themeColor="text1"/>
          <w:szCs w:val="20"/>
        </w:rPr>
        <w:t xml:space="preserve"> </w:t>
      </w:r>
    </w:p>
    <w:p w14:paraId="5231C05A" w14:textId="687D344C" w:rsidR="008E6CC0" w:rsidRPr="00CB5CF8" w:rsidRDefault="007D7E89" w:rsidP="00CB5CF8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Cs w:val="20"/>
        </w:rPr>
      </w:pPr>
      <w:r>
        <w:rPr>
          <w:rFonts w:ascii="Times New Roman" w:hAnsi="Times New Roman" w:cs="Times New Roman"/>
          <w:color w:val="000000" w:themeColor="text1"/>
          <w:szCs w:val="20"/>
        </w:rPr>
        <w:t>Designed, marketed</w:t>
      </w:r>
      <w:r w:rsidR="0019536A">
        <w:rPr>
          <w:rFonts w:ascii="Times New Roman" w:hAnsi="Times New Roman" w:cs="Times New Roman"/>
          <w:color w:val="000000" w:themeColor="text1"/>
          <w:szCs w:val="20"/>
        </w:rPr>
        <w:t xml:space="preserve"> posters, pamphlets to disseminate</w:t>
      </w:r>
      <w:r w:rsidR="00A06B0B">
        <w:rPr>
          <w:rFonts w:ascii="Times New Roman" w:hAnsi="Times New Roman" w:cs="Times New Roman"/>
          <w:color w:val="000000" w:themeColor="text1"/>
          <w:szCs w:val="20"/>
        </w:rPr>
        <w:t xml:space="preserve"> </w:t>
      </w:r>
      <w:r w:rsidR="00D5327C">
        <w:rPr>
          <w:rFonts w:ascii="Times New Roman" w:hAnsi="Times New Roman" w:cs="Times New Roman"/>
          <w:color w:val="000000" w:themeColor="text1"/>
          <w:szCs w:val="20"/>
        </w:rPr>
        <w:t>awa</w:t>
      </w:r>
      <w:r w:rsidR="00977023">
        <w:rPr>
          <w:rFonts w:ascii="Times New Roman" w:hAnsi="Times New Roman" w:cs="Times New Roman"/>
          <w:color w:val="000000" w:themeColor="text1"/>
          <w:szCs w:val="20"/>
        </w:rPr>
        <w:t>reness of French culture within t</w:t>
      </w:r>
      <w:r w:rsidR="00D5327C">
        <w:rPr>
          <w:rFonts w:ascii="Times New Roman" w:hAnsi="Times New Roman" w:cs="Times New Roman"/>
          <w:color w:val="000000" w:themeColor="text1"/>
          <w:szCs w:val="20"/>
        </w:rPr>
        <w:t>he school community</w:t>
      </w:r>
      <w:r w:rsidR="0019536A">
        <w:rPr>
          <w:rFonts w:ascii="Times New Roman" w:hAnsi="Times New Roman" w:cs="Times New Roman"/>
          <w:color w:val="000000" w:themeColor="text1"/>
          <w:szCs w:val="20"/>
        </w:rPr>
        <w:t xml:space="preserve"> </w:t>
      </w:r>
    </w:p>
    <w:p w14:paraId="29FB5BA2" w14:textId="77777777" w:rsidR="004D6F51" w:rsidRPr="00985D04" w:rsidRDefault="004D6F51" w:rsidP="00604314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Cs w:val="20"/>
        </w:rPr>
      </w:pPr>
    </w:p>
    <w:p w14:paraId="42D8A4AF" w14:textId="2B67B9CB" w:rsidR="00E81164" w:rsidRPr="00985D04" w:rsidRDefault="00CB5CF8" w:rsidP="00A268D2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D1B30" w:themeColor="text2" w:themeShade="80"/>
          <w:szCs w:val="20"/>
        </w:rPr>
      </w:pPr>
      <w:r>
        <w:rPr>
          <w:rFonts w:ascii="Times New Roman" w:hAnsi="Times New Roman" w:cs="Times New Roman"/>
          <w:b/>
          <w:bCs/>
          <w:color w:val="0D1B30" w:themeColor="text2" w:themeShade="80"/>
          <w:szCs w:val="20"/>
        </w:rPr>
        <w:t>SKILLS</w:t>
      </w:r>
    </w:p>
    <w:p w14:paraId="2DA3A511" w14:textId="67A186F4" w:rsidR="0053586E" w:rsidRPr="00985D04" w:rsidRDefault="00BA7AC2" w:rsidP="00B10A28">
      <w:pPr>
        <w:pStyle w:val="ListParagraph"/>
        <w:widowControl w:val="0"/>
        <w:numPr>
          <w:ilvl w:val="0"/>
          <w:numId w:val="31"/>
        </w:numPr>
        <w:tabs>
          <w:tab w:val="left" w:pos="27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Cs w:val="20"/>
        </w:rPr>
      </w:pPr>
      <w:r w:rsidRPr="00985D04">
        <w:rPr>
          <w:rFonts w:ascii="Times New Roman" w:hAnsi="Times New Roman" w:cs="Times New Roman"/>
          <w:color w:val="000000" w:themeColor="text1"/>
          <w:szCs w:val="20"/>
        </w:rPr>
        <w:t>Fluent</w:t>
      </w:r>
      <w:r w:rsidR="002B7606" w:rsidRPr="00985D04">
        <w:rPr>
          <w:rFonts w:ascii="Times New Roman" w:hAnsi="Times New Roman" w:cs="Times New Roman"/>
          <w:color w:val="000000" w:themeColor="text1"/>
          <w:szCs w:val="20"/>
        </w:rPr>
        <w:t xml:space="preserve"> in English, Chinese, Hokkien Dialect</w:t>
      </w:r>
      <w:r w:rsidR="008950BF" w:rsidRPr="00985D04">
        <w:rPr>
          <w:rFonts w:ascii="Times New Roman" w:hAnsi="Times New Roman" w:cs="Times New Roman"/>
          <w:color w:val="000000" w:themeColor="text1"/>
          <w:szCs w:val="20"/>
        </w:rPr>
        <w:t xml:space="preserve"> and introductory A</w:t>
      </w:r>
      <w:r w:rsidR="007B73E1">
        <w:rPr>
          <w:rFonts w:ascii="Times New Roman" w:hAnsi="Times New Roman" w:cs="Times New Roman"/>
          <w:color w:val="000000" w:themeColor="text1"/>
          <w:szCs w:val="20"/>
        </w:rPr>
        <w:t xml:space="preserve">merican </w:t>
      </w:r>
      <w:r w:rsidR="008950BF" w:rsidRPr="00985D04">
        <w:rPr>
          <w:rFonts w:ascii="Times New Roman" w:hAnsi="Times New Roman" w:cs="Times New Roman"/>
          <w:color w:val="000000" w:themeColor="text1"/>
          <w:szCs w:val="20"/>
        </w:rPr>
        <w:t>S</w:t>
      </w:r>
      <w:r w:rsidR="007B73E1">
        <w:rPr>
          <w:rFonts w:ascii="Times New Roman" w:hAnsi="Times New Roman" w:cs="Times New Roman"/>
          <w:color w:val="000000" w:themeColor="text1"/>
          <w:szCs w:val="20"/>
        </w:rPr>
        <w:t xml:space="preserve">ign </w:t>
      </w:r>
      <w:r w:rsidR="008950BF" w:rsidRPr="00985D04">
        <w:rPr>
          <w:rFonts w:ascii="Times New Roman" w:hAnsi="Times New Roman" w:cs="Times New Roman"/>
          <w:color w:val="000000" w:themeColor="text1"/>
          <w:szCs w:val="20"/>
        </w:rPr>
        <w:t>L</w:t>
      </w:r>
      <w:r w:rsidR="007B73E1">
        <w:rPr>
          <w:rFonts w:ascii="Times New Roman" w:hAnsi="Times New Roman" w:cs="Times New Roman"/>
          <w:color w:val="000000" w:themeColor="text1"/>
          <w:szCs w:val="20"/>
        </w:rPr>
        <w:t>anguage</w:t>
      </w:r>
      <w:r w:rsidR="009D0ACC">
        <w:rPr>
          <w:rFonts w:ascii="Times New Roman" w:hAnsi="Times New Roman" w:cs="Times New Roman"/>
          <w:color w:val="000000" w:themeColor="text1"/>
          <w:szCs w:val="20"/>
        </w:rPr>
        <w:t xml:space="preserve"> (ASL)</w:t>
      </w:r>
    </w:p>
    <w:p w14:paraId="5319E46B" w14:textId="1286094F" w:rsidR="004A503F" w:rsidRPr="00A65AA3" w:rsidRDefault="007511C8" w:rsidP="00556C65">
      <w:pPr>
        <w:pStyle w:val="ListParagraph"/>
        <w:widowControl w:val="0"/>
        <w:numPr>
          <w:ilvl w:val="0"/>
          <w:numId w:val="31"/>
        </w:numPr>
        <w:tabs>
          <w:tab w:val="left" w:pos="27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Cs w:val="20"/>
        </w:rPr>
      </w:pPr>
      <w:r w:rsidRPr="00985D04">
        <w:rPr>
          <w:rFonts w:ascii="Times New Roman" w:hAnsi="Times New Roman" w:cs="Times New Roman"/>
          <w:color w:val="000000" w:themeColor="text1"/>
          <w:szCs w:val="20"/>
        </w:rPr>
        <w:t xml:space="preserve">Proficient in </w:t>
      </w:r>
      <w:r w:rsidR="00604314" w:rsidRPr="00985D04">
        <w:rPr>
          <w:rFonts w:ascii="Times New Roman" w:hAnsi="Times New Roman" w:cs="Times New Roman"/>
          <w:color w:val="000000" w:themeColor="text1"/>
          <w:szCs w:val="20"/>
        </w:rPr>
        <w:t>Mic</w:t>
      </w:r>
      <w:r w:rsidRPr="00985D04">
        <w:rPr>
          <w:rFonts w:ascii="Times New Roman" w:hAnsi="Times New Roman" w:cs="Times New Roman"/>
          <w:color w:val="000000" w:themeColor="text1"/>
          <w:szCs w:val="20"/>
        </w:rPr>
        <w:t>rosoft Office</w:t>
      </w:r>
      <w:r w:rsidR="00CB0FD8" w:rsidRPr="00985D04">
        <w:rPr>
          <w:rFonts w:ascii="Times New Roman" w:hAnsi="Times New Roman" w:cs="Times New Roman"/>
          <w:color w:val="000000" w:themeColor="text1"/>
          <w:szCs w:val="20"/>
        </w:rPr>
        <w:t xml:space="preserve"> Suite (Word, Excel, P</w:t>
      </w:r>
      <w:r w:rsidR="00EE3E42" w:rsidRPr="00985D04">
        <w:rPr>
          <w:rFonts w:ascii="Times New Roman" w:hAnsi="Times New Roman" w:cs="Times New Roman"/>
          <w:color w:val="000000" w:themeColor="text1"/>
          <w:szCs w:val="20"/>
        </w:rPr>
        <w:t>owerpoint), Wordpress</w:t>
      </w:r>
      <w:r w:rsidR="0011369E" w:rsidRPr="00985D04">
        <w:rPr>
          <w:rFonts w:ascii="Times New Roman" w:hAnsi="Times New Roman" w:cs="Times New Roman"/>
          <w:color w:val="000000" w:themeColor="text1"/>
          <w:szCs w:val="20"/>
        </w:rPr>
        <w:t xml:space="preserve"> </w:t>
      </w:r>
      <w:r w:rsidRPr="00985D04">
        <w:rPr>
          <w:rFonts w:ascii="Times New Roman" w:hAnsi="Times New Roman" w:cs="Times New Roman"/>
          <w:color w:val="000000" w:themeColor="text1"/>
          <w:szCs w:val="20"/>
        </w:rPr>
        <w:t>on</w:t>
      </w:r>
      <w:r w:rsidR="00604314" w:rsidRPr="00985D04">
        <w:rPr>
          <w:rFonts w:ascii="Times New Roman" w:hAnsi="Times New Roman" w:cs="Times New Roman"/>
          <w:color w:val="000000" w:themeColor="text1"/>
          <w:szCs w:val="20"/>
        </w:rPr>
        <w:t xml:space="preserve"> Windows and Mac OSX</w:t>
      </w:r>
    </w:p>
    <w:sectPr w:rsidR="004A503F" w:rsidRPr="00A65AA3" w:rsidSect="00E7368B">
      <w:headerReference w:type="default" r:id="rId7"/>
      <w:headerReference w:type="first" r:id="rId8"/>
      <w:pgSz w:w="12240" w:h="15840"/>
      <w:pgMar w:top="720" w:right="720" w:bottom="720" w:left="720" w:header="567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A9E2E7" w14:textId="77777777" w:rsidR="003E6042" w:rsidRDefault="003E6042">
      <w:pPr>
        <w:spacing w:line="240" w:lineRule="auto"/>
      </w:pPr>
      <w:r>
        <w:separator/>
      </w:r>
    </w:p>
  </w:endnote>
  <w:endnote w:type="continuationSeparator" w:id="0">
    <w:p w14:paraId="0ADEA1B5" w14:textId="77777777" w:rsidR="003E6042" w:rsidRDefault="003E60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7EB07F" w14:textId="77777777" w:rsidR="003E6042" w:rsidRDefault="003E6042">
      <w:pPr>
        <w:spacing w:line="240" w:lineRule="auto"/>
      </w:pPr>
      <w:r>
        <w:separator/>
      </w:r>
    </w:p>
  </w:footnote>
  <w:footnote w:type="continuationSeparator" w:id="0">
    <w:p w14:paraId="405A08C7" w14:textId="77777777" w:rsidR="003E6042" w:rsidRDefault="003E60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8132"/>
      <w:gridCol w:w="2668"/>
    </w:tblGrid>
    <w:tr w:rsidR="00C84B21" w14:paraId="3BA3733D" w14:textId="77777777" w:rsidTr="00FC763A">
      <w:tc>
        <w:tcPr>
          <w:tcW w:w="8132" w:type="dxa"/>
          <w:vAlign w:val="center"/>
        </w:tcPr>
        <w:p w14:paraId="18B6B789" w14:textId="77777777" w:rsidR="00C84B21" w:rsidRDefault="00C84B21">
          <w:pPr>
            <w:pStyle w:val="Title"/>
          </w:pPr>
        </w:p>
      </w:tc>
      <w:tc>
        <w:tcPr>
          <w:tcW w:w="2668" w:type="dxa"/>
          <w:vAlign w:val="center"/>
        </w:tcPr>
        <w:p w14:paraId="34ABBDF7" w14:textId="7FBEE195" w:rsidR="00C84B21" w:rsidRDefault="00C84B21">
          <w:pPr>
            <w:pStyle w:val="Boxes"/>
          </w:pPr>
          <w:r>
            <w:t xml:space="preserve">    </w:t>
          </w:r>
        </w:p>
      </w:tc>
    </w:tr>
    <w:tr w:rsidR="00FC763A" w:rsidRPr="00AB327E" w14:paraId="4AD66BDB" w14:textId="77777777" w:rsidTr="00FC763A">
      <w:trPr>
        <w:trHeight w:val="420"/>
      </w:trPr>
      <w:tc>
        <w:tcPr>
          <w:tcW w:w="8132" w:type="dxa"/>
          <w:vAlign w:val="center"/>
        </w:tcPr>
        <w:p w14:paraId="52FCE5E9" w14:textId="77777777" w:rsidR="00FC763A" w:rsidRPr="00AB327E" w:rsidRDefault="00FC763A" w:rsidP="002A1D8C">
          <w:pPr>
            <w:pStyle w:val="Title"/>
            <w:rPr>
              <w:rFonts w:ascii="Times New Roman" w:hAnsi="Times New Roman" w:cs="Times New Roman"/>
              <w:color w:val="auto"/>
            </w:rPr>
          </w:pPr>
          <w:r w:rsidRPr="00AB327E">
            <w:rPr>
              <w:rFonts w:ascii="Times New Roman" w:hAnsi="Times New Roman" w:cs="Times New Roman"/>
              <w:color w:val="auto"/>
            </w:rPr>
            <w:t>Grace Ang Q</w:t>
          </w:r>
          <w:r w:rsidRPr="00AB327E">
            <w:rPr>
              <w:rFonts w:ascii="Times New Roman" w:hAnsi="Times New Roman" w:cs="Times New Roman"/>
              <w:color w:val="auto"/>
              <w:sz w:val="32"/>
              <w:szCs w:val="32"/>
            </w:rPr>
            <w:t>ing</w:t>
          </w:r>
        </w:p>
      </w:tc>
      <w:tc>
        <w:tcPr>
          <w:tcW w:w="2668" w:type="dxa"/>
          <w:vAlign w:val="center"/>
        </w:tcPr>
        <w:p w14:paraId="4B0CF316" w14:textId="77777777" w:rsidR="00FC763A" w:rsidRPr="00AB327E" w:rsidRDefault="00FC763A" w:rsidP="002A1D8C">
          <w:pPr>
            <w:pStyle w:val="Boxes"/>
            <w:rPr>
              <w:rFonts w:ascii="Times New Roman" w:hAnsi="Times New Roman" w:cs="Times New Roman"/>
            </w:rPr>
          </w:pPr>
          <w:r w:rsidRPr="00AB327E">
            <w:rPr>
              <w:rFonts w:ascii="Times New Roman" w:hAnsi="Times New Roman" w:cs="Times New Roman"/>
              <w:noProof/>
            </w:rPr>
            <w:drawing>
              <wp:inline distT="0" distB="0" distL="0" distR="0" wp14:anchorId="28E0E089" wp14:editId="5612B120">
                <wp:extent cx="192760" cy="190800"/>
                <wp:effectExtent l="25400" t="25400" r="10795" b="0"/>
                <wp:docPr id="1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760" cy="1908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 w:rsidRPr="00AB327E">
            <w:rPr>
              <w:rFonts w:ascii="Times New Roman" w:hAnsi="Times New Roman" w:cs="Times New Roman"/>
            </w:rPr>
            <w:t xml:space="preserve"> </w:t>
          </w:r>
          <w:r w:rsidRPr="00AB327E">
            <w:rPr>
              <w:rFonts w:ascii="Times New Roman" w:hAnsi="Times New Roman" w:cs="Times New Roman"/>
              <w:noProof/>
            </w:rPr>
            <w:drawing>
              <wp:inline distT="0" distB="0" distL="0" distR="0" wp14:anchorId="2621EBCC" wp14:editId="7E5FBC69">
                <wp:extent cx="192760" cy="190800"/>
                <wp:effectExtent l="25400" t="25400" r="10795" b="0"/>
                <wp:docPr id="2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760" cy="1908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 w:rsidRPr="00AB327E">
            <w:rPr>
              <w:rFonts w:ascii="Times New Roman" w:hAnsi="Times New Roman" w:cs="Times New Roman"/>
            </w:rPr>
            <w:t xml:space="preserve"> </w:t>
          </w:r>
          <w:r w:rsidRPr="00AB327E">
            <w:rPr>
              <w:rFonts w:ascii="Times New Roman" w:hAnsi="Times New Roman" w:cs="Times New Roman"/>
              <w:noProof/>
            </w:rPr>
            <w:drawing>
              <wp:inline distT="0" distB="0" distL="0" distR="0" wp14:anchorId="39CBF70A" wp14:editId="60D10DE0">
                <wp:extent cx="192761" cy="190800"/>
                <wp:effectExtent l="25400" t="25400" r="10795" b="0"/>
                <wp:docPr id="3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761" cy="1908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 w:rsidRPr="00AB327E">
            <w:rPr>
              <w:rFonts w:ascii="Times New Roman" w:hAnsi="Times New Roman" w:cs="Times New Roman"/>
            </w:rPr>
            <w:t xml:space="preserve"> </w:t>
          </w:r>
          <w:r w:rsidRPr="00AB327E">
            <w:rPr>
              <w:rFonts w:ascii="Times New Roman" w:hAnsi="Times New Roman" w:cs="Times New Roman"/>
              <w:noProof/>
            </w:rPr>
            <w:drawing>
              <wp:inline distT="0" distB="0" distL="0" distR="0" wp14:anchorId="4F0E4302" wp14:editId="712D8E7F">
                <wp:extent cx="192760" cy="190800"/>
                <wp:effectExtent l="25400" t="25400" r="10795" b="0"/>
                <wp:docPr id="4" name="Picture 1" descr="Transparent - small.pn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760" cy="1908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 w:rsidRPr="00AB327E">
            <w:rPr>
              <w:rFonts w:ascii="Times New Roman" w:hAnsi="Times New Roman" w:cs="Times New Roman"/>
            </w:rPr>
            <w:t xml:space="preserve"> </w:t>
          </w:r>
          <w:r w:rsidRPr="00AB327E">
            <w:rPr>
              <w:rFonts w:ascii="Times New Roman" w:hAnsi="Times New Roman" w:cs="Times New Roman"/>
              <w:noProof/>
            </w:rPr>
            <w:drawing>
              <wp:inline distT="0" distB="0" distL="0" distR="0" wp14:anchorId="7BC0981E" wp14:editId="2698AC03">
                <wp:extent cx="191135" cy="189191"/>
                <wp:effectExtent l="25400" t="25400" r="12065" b="0"/>
                <wp:docPr id="5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932" cy="189979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EF49ABC" w14:textId="77777777" w:rsidR="00FC763A" w:rsidRPr="00AB327E" w:rsidRDefault="00FC763A" w:rsidP="00FC763A">
    <w:pPr>
      <w:pStyle w:val="ContactDetails"/>
      <w:rPr>
        <w:rFonts w:ascii="Times New Roman" w:hAnsi="Times New Roman" w:cs="Times New Roman"/>
        <w:color w:val="auto"/>
      </w:rPr>
    </w:pPr>
    <w:r w:rsidRPr="00AB327E">
      <w:rPr>
        <w:rFonts w:ascii="Times New Roman" w:hAnsi="Times New Roman" w:cs="Times New Roman"/>
        <w:color w:val="auto"/>
      </w:rPr>
      <w:t xml:space="preserve">Loyang Valley, 224 Loyang Way </w:t>
    </w:r>
    <w:r w:rsidRPr="00AB327E">
      <w:rPr>
        <w:rFonts w:ascii="Times New Roman" w:hAnsi="Times New Roman" w:cs="Times New Roman"/>
        <w:color w:val="auto"/>
      </w:rPr>
      <w:sym w:font="Wingdings 2" w:char="F097"/>
    </w:r>
    <w:r w:rsidRPr="00AB327E">
      <w:rPr>
        <w:rFonts w:ascii="Times New Roman" w:hAnsi="Times New Roman" w:cs="Times New Roman"/>
        <w:color w:val="auto"/>
      </w:rPr>
      <w:t xml:space="preserve"> Singapore, 509609 </w:t>
    </w:r>
    <w:r w:rsidRPr="00AB327E">
      <w:rPr>
        <w:rFonts w:ascii="Times New Roman" w:hAnsi="Times New Roman" w:cs="Times New Roman"/>
        <w:color w:val="auto"/>
      </w:rPr>
      <w:sym w:font="Wingdings 2" w:char="F097"/>
    </w:r>
    <w:r w:rsidRPr="00AB327E">
      <w:rPr>
        <w:rFonts w:ascii="Times New Roman" w:hAnsi="Times New Roman" w:cs="Times New Roman"/>
        <w:color w:val="auto"/>
      </w:rPr>
      <w:t xml:space="preserve"> Phone: +(65) 9690 7533 </w:t>
    </w:r>
    <w:r w:rsidRPr="00AB327E">
      <w:rPr>
        <w:rFonts w:ascii="Times New Roman" w:hAnsi="Times New Roman" w:cs="Times New Roman"/>
        <w:color w:val="auto"/>
      </w:rPr>
      <w:sym w:font="Wingdings 2" w:char="F097"/>
    </w:r>
    <w:r w:rsidRPr="00AB327E">
      <w:rPr>
        <w:rFonts w:ascii="Times New Roman" w:hAnsi="Times New Roman" w:cs="Times New Roman"/>
        <w:color w:val="auto"/>
      </w:rPr>
      <w:t xml:space="preserve"> E-Mail: graceang@usc.edu</w:t>
    </w:r>
  </w:p>
  <w:p w14:paraId="0888C215" w14:textId="77777777" w:rsidR="00C84B21" w:rsidRDefault="00C84B2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vertAnchor="page" w:horzAnchor="page" w:tblpX="550" w:tblpY="5"/>
      <w:tblW w:w="0" w:type="auto"/>
      <w:tblLook w:val="04A0" w:firstRow="1" w:lastRow="0" w:firstColumn="1" w:lastColumn="0" w:noHBand="0" w:noVBand="1"/>
    </w:tblPr>
    <w:tblGrid>
      <w:gridCol w:w="8132"/>
      <w:gridCol w:w="2668"/>
    </w:tblGrid>
    <w:tr w:rsidR="00A84BE5" w:rsidRPr="00AB327E" w14:paraId="3A2F009B" w14:textId="77777777" w:rsidTr="00A84BE5">
      <w:tc>
        <w:tcPr>
          <w:tcW w:w="8132" w:type="dxa"/>
          <w:vAlign w:val="center"/>
        </w:tcPr>
        <w:p w14:paraId="2C7D4664" w14:textId="77777777" w:rsidR="00A84BE5" w:rsidRPr="00AB327E" w:rsidRDefault="00A84BE5" w:rsidP="00A84BE5">
          <w:pPr>
            <w:pStyle w:val="Title"/>
            <w:rPr>
              <w:rFonts w:ascii="Times New Roman" w:hAnsi="Times New Roman" w:cs="Times New Roman"/>
            </w:rPr>
          </w:pPr>
        </w:p>
      </w:tc>
      <w:tc>
        <w:tcPr>
          <w:tcW w:w="2668" w:type="dxa"/>
          <w:vAlign w:val="center"/>
        </w:tcPr>
        <w:p w14:paraId="5D023EC5" w14:textId="77777777" w:rsidR="00A84BE5" w:rsidRPr="00AB327E" w:rsidRDefault="00A84BE5" w:rsidP="00A84BE5">
          <w:pPr>
            <w:pStyle w:val="Boxes"/>
            <w:rPr>
              <w:rFonts w:ascii="Times New Roman" w:hAnsi="Times New Roman" w:cs="Times New Roman"/>
            </w:rPr>
          </w:pPr>
          <w:r w:rsidRPr="00AB327E">
            <w:rPr>
              <w:rFonts w:ascii="Times New Roman" w:hAnsi="Times New Roman" w:cs="Times New Roman"/>
            </w:rPr>
            <w:t xml:space="preserve">    </w:t>
          </w:r>
        </w:p>
      </w:tc>
    </w:tr>
    <w:tr w:rsidR="00A84BE5" w:rsidRPr="00AB327E" w14:paraId="3E3EB03C" w14:textId="77777777" w:rsidTr="00A84BE5">
      <w:trPr>
        <w:trHeight w:val="420"/>
      </w:trPr>
      <w:tc>
        <w:tcPr>
          <w:tcW w:w="8132" w:type="dxa"/>
          <w:vAlign w:val="center"/>
        </w:tcPr>
        <w:p w14:paraId="38370982" w14:textId="77777777" w:rsidR="00A84BE5" w:rsidRPr="00AB327E" w:rsidRDefault="00A84BE5" w:rsidP="00A84BE5">
          <w:pPr>
            <w:pStyle w:val="Title"/>
            <w:rPr>
              <w:rFonts w:ascii="Times New Roman" w:hAnsi="Times New Roman" w:cs="Times New Roman"/>
              <w:color w:val="auto"/>
            </w:rPr>
          </w:pPr>
          <w:r w:rsidRPr="00AB327E">
            <w:rPr>
              <w:rFonts w:ascii="Times New Roman" w:hAnsi="Times New Roman" w:cs="Times New Roman"/>
              <w:color w:val="auto"/>
            </w:rPr>
            <w:t>Grace Ang Q</w:t>
          </w:r>
          <w:r w:rsidRPr="00AB327E">
            <w:rPr>
              <w:rFonts w:ascii="Times New Roman" w:hAnsi="Times New Roman" w:cs="Times New Roman"/>
              <w:color w:val="auto"/>
              <w:sz w:val="32"/>
              <w:szCs w:val="32"/>
            </w:rPr>
            <w:t>ing</w:t>
          </w:r>
        </w:p>
      </w:tc>
      <w:tc>
        <w:tcPr>
          <w:tcW w:w="2668" w:type="dxa"/>
          <w:vAlign w:val="center"/>
        </w:tcPr>
        <w:p w14:paraId="327499D8" w14:textId="77777777" w:rsidR="00A84BE5" w:rsidRPr="00AB327E" w:rsidRDefault="00A84BE5" w:rsidP="00A84BE5">
          <w:pPr>
            <w:pStyle w:val="Boxes"/>
            <w:rPr>
              <w:rFonts w:ascii="Times New Roman" w:hAnsi="Times New Roman" w:cs="Times New Roman"/>
            </w:rPr>
          </w:pPr>
          <w:r w:rsidRPr="00AB327E">
            <w:rPr>
              <w:rFonts w:ascii="Times New Roman" w:hAnsi="Times New Roman" w:cs="Times New Roman"/>
              <w:noProof/>
            </w:rPr>
            <w:drawing>
              <wp:inline distT="0" distB="0" distL="0" distR="0" wp14:anchorId="05FBD38E" wp14:editId="28EF9553">
                <wp:extent cx="192760" cy="190800"/>
                <wp:effectExtent l="25400" t="25400" r="10795" b="0"/>
                <wp:docPr id="6" name="Picture 6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760" cy="1908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 w:rsidRPr="00AB327E">
            <w:rPr>
              <w:rFonts w:ascii="Times New Roman" w:hAnsi="Times New Roman" w:cs="Times New Roman"/>
            </w:rPr>
            <w:t xml:space="preserve"> </w:t>
          </w:r>
          <w:r w:rsidRPr="00AB327E">
            <w:rPr>
              <w:rFonts w:ascii="Times New Roman" w:hAnsi="Times New Roman" w:cs="Times New Roman"/>
              <w:noProof/>
            </w:rPr>
            <w:drawing>
              <wp:inline distT="0" distB="0" distL="0" distR="0" wp14:anchorId="0A406779" wp14:editId="63CE4A06">
                <wp:extent cx="192760" cy="190800"/>
                <wp:effectExtent l="25400" t="25400" r="10795" b="0"/>
                <wp:docPr id="7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760" cy="1908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 w:rsidRPr="00AB327E">
            <w:rPr>
              <w:rFonts w:ascii="Times New Roman" w:hAnsi="Times New Roman" w:cs="Times New Roman"/>
            </w:rPr>
            <w:t xml:space="preserve"> </w:t>
          </w:r>
          <w:r w:rsidRPr="00AB327E">
            <w:rPr>
              <w:rFonts w:ascii="Times New Roman" w:hAnsi="Times New Roman" w:cs="Times New Roman"/>
              <w:noProof/>
            </w:rPr>
            <w:drawing>
              <wp:inline distT="0" distB="0" distL="0" distR="0" wp14:anchorId="7BFAA370" wp14:editId="595D0908">
                <wp:extent cx="192761" cy="190800"/>
                <wp:effectExtent l="25400" t="25400" r="10795" b="0"/>
                <wp:docPr id="8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761" cy="1908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 w:rsidRPr="00AB327E">
            <w:rPr>
              <w:rFonts w:ascii="Times New Roman" w:hAnsi="Times New Roman" w:cs="Times New Roman"/>
            </w:rPr>
            <w:t xml:space="preserve"> </w:t>
          </w:r>
          <w:r w:rsidRPr="00AB327E">
            <w:rPr>
              <w:rFonts w:ascii="Times New Roman" w:hAnsi="Times New Roman" w:cs="Times New Roman"/>
              <w:noProof/>
            </w:rPr>
            <w:drawing>
              <wp:inline distT="0" distB="0" distL="0" distR="0" wp14:anchorId="61304FCC" wp14:editId="1572216D">
                <wp:extent cx="192760" cy="190800"/>
                <wp:effectExtent l="25400" t="25400" r="10795" b="0"/>
                <wp:docPr id="9" name="Picture 1" descr="Transparent - small.pn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760" cy="1908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 w:rsidRPr="00AB327E">
            <w:rPr>
              <w:rFonts w:ascii="Times New Roman" w:hAnsi="Times New Roman" w:cs="Times New Roman"/>
            </w:rPr>
            <w:t xml:space="preserve"> </w:t>
          </w:r>
          <w:r w:rsidRPr="00AB327E">
            <w:rPr>
              <w:rFonts w:ascii="Times New Roman" w:hAnsi="Times New Roman" w:cs="Times New Roman"/>
              <w:noProof/>
            </w:rPr>
            <w:drawing>
              <wp:inline distT="0" distB="0" distL="0" distR="0" wp14:anchorId="5678FDAE" wp14:editId="7AA8E70E">
                <wp:extent cx="191135" cy="189191"/>
                <wp:effectExtent l="25400" t="25400" r="12065" b="0"/>
                <wp:docPr id="10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932" cy="189979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269226E" w14:textId="3CB5050A" w:rsidR="0084764F" w:rsidRPr="00A84BE5" w:rsidRDefault="0084764F" w:rsidP="00A84BE5">
    <w:pPr>
      <w:pStyle w:val="ContactDetails"/>
      <w:rPr>
        <w:rFonts w:ascii="Times New Roman" w:hAnsi="Times New Roman" w:cs="Times New Roman"/>
        <w:color w:val="auto"/>
      </w:rPr>
    </w:pPr>
    <w:r w:rsidRPr="00AB327E">
      <w:rPr>
        <w:rFonts w:ascii="Times New Roman" w:hAnsi="Times New Roman" w:cs="Times New Roman"/>
        <w:color w:val="auto"/>
      </w:rPr>
      <w:t xml:space="preserve">224 Loyang Way </w:t>
    </w:r>
    <w:r w:rsidRPr="00AB327E">
      <w:rPr>
        <w:rFonts w:ascii="Times New Roman" w:hAnsi="Times New Roman" w:cs="Times New Roman"/>
        <w:color w:val="auto"/>
      </w:rPr>
      <w:sym w:font="Wingdings 2" w:char="F097"/>
    </w:r>
    <w:r w:rsidRPr="00AB327E">
      <w:rPr>
        <w:rFonts w:ascii="Times New Roman" w:hAnsi="Times New Roman" w:cs="Times New Roman"/>
        <w:color w:val="auto"/>
      </w:rPr>
      <w:t xml:space="preserve"> Singapore, 509609 </w:t>
    </w:r>
    <w:r w:rsidRPr="00AB327E">
      <w:rPr>
        <w:rFonts w:ascii="Times New Roman" w:hAnsi="Times New Roman" w:cs="Times New Roman"/>
        <w:color w:val="auto"/>
      </w:rPr>
      <w:sym w:font="Wingdings 2" w:char="F097"/>
    </w:r>
    <w:r w:rsidR="000377C1">
      <w:rPr>
        <w:rFonts w:ascii="Times New Roman" w:hAnsi="Times New Roman" w:cs="Times New Roman"/>
        <w:color w:val="auto"/>
      </w:rPr>
      <w:t xml:space="preserve"> Phone: +</w:t>
    </w:r>
    <w:r w:rsidR="00E44C85">
      <w:rPr>
        <w:rFonts w:ascii="Times New Roman" w:hAnsi="Times New Roman" w:cs="Times New Roman"/>
        <w:color w:val="auto"/>
      </w:rPr>
      <w:t xml:space="preserve">1 </w:t>
    </w:r>
    <w:r w:rsidR="000377C1">
      <w:rPr>
        <w:rFonts w:ascii="Times New Roman" w:hAnsi="Times New Roman" w:cs="Times New Roman"/>
        <w:color w:val="auto"/>
      </w:rPr>
      <w:t>(</w:t>
    </w:r>
    <w:r w:rsidR="00E44C85">
      <w:rPr>
        <w:rFonts w:ascii="Times New Roman" w:hAnsi="Times New Roman" w:cs="Times New Roman"/>
        <w:color w:val="auto"/>
      </w:rPr>
      <w:t>323) 470 5150</w:t>
    </w:r>
    <w:r w:rsidRPr="00AB327E">
      <w:rPr>
        <w:rFonts w:ascii="Times New Roman" w:hAnsi="Times New Roman" w:cs="Times New Roman"/>
        <w:color w:val="auto"/>
      </w:rPr>
      <w:t xml:space="preserve"> </w:t>
    </w:r>
    <w:r w:rsidRPr="00AB327E">
      <w:rPr>
        <w:rFonts w:ascii="Times New Roman" w:hAnsi="Times New Roman" w:cs="Times New Roman"/>
        <w:color w:val="auto"/>
      </w:rPr>
      <w:sym w:font="Wingdings 2" w:char="F097"/>
    </w:r>
    <w:r w:rsidRPr="00AB327E">
      <w:rPr>
        <w:rFonts w:ascii="Times New Roman" w:hAnsi="Times New Roman" w:cs="Times New Roman"/>
        <w:color w:val="auto"/>
      </w:rPr>
      <w:t xml:space="preserve"> E-Mail: graceang@usc.edu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B903ED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8FE044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6A8A2C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818C0E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DB6C4D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B3C48C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2125B1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440237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410AA2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44A21A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DDF53D" w:themeColor="accent2"/>
      </w:rPr>
    </w:lvl>
  </w:abstractNum>
  <w:abstractNum w:abstractNumId="1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0EBF56D0"/>
    <w:multiLevelType w:val="hybridMultilevel"/>
    <w:tmpl w:val="BE0096C2"/>
    <w:lvl w:ilvl="0" w:tplc="2A88294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DDF53D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31128A1"/>
    <w:multiLevelType w:val="hybridMultilevel"/>
    <w:tmpl w:val="DB167F8A"/>
    <w:lvl w:ilvl="0" w:tplc="5114E9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58838BB"/>
    <w:multiLevelType w:val="hybridMultilevel"/>
    <w:tmpl w:val="967A3D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5E40725"/>
    <w:multiLevelType w:val="hybridMultilevel"/>
    <w:tmpl w:val="ADD2DA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6F86917"/>
    <w:multiLevelType w:val="hybridMultilevel"/>
    <w:tmpl w:val="B7328A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F3561D2"/>
    <w:multiLevelType w:val="hybridMultilevel"/>
    <w:tmpl w:val="AE30D56C"/>
    <w:lvl w:ilvl="0" w:tplc="1F624A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50318C2"/>
    <w:multiLevelType w:val="hybridMultilevel"/>
    <w:tmpl w:val="07A8F1C2"/>
    <w:lvl w:ilvl="0" w:tplc="ED0A1C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DF53D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99338C4"/>
    <w:multiLevelType w:val="hybridMultilevel"/>
    <w:tmpl w:val="0B6C8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9C93A87"/>
    <w:multiLevelType w:val="hybridMultilevel"/>
    <w:tmpl w:val="19868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1E673A8"/>
    <w:multiLevelType w:val="hybridMultilevel"/>
    <w:tmpl w:val="02CE1488"/>
    <w:lvl w:ilvl="0" w:tplc="1DF24C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DF53D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54B3119"/>
    <w:multiLevelType w:val="hybridMultilevel"/>
    <w:tmpl w:val="7E2247F8"/>
    <w:lvl w:ilvl="0" w:tplc="ED0A1C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DF53D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2917BD"/>
    <w:multiLevelType w:val="hybridMultilevel"/>
    <w:tmpl w:val="60F638FC"/>
    <w:lvl w:ilvl="0" w:tplc="8C6EC8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0302F8A"/>
    <w:multiLevelType w:val="hybridMultilevel"/>
    <w:tmpl w:val="3B64C28C"/>
    <w:lvl w:ilvl="0" w:tplc="ED0A1C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DF53D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0776705"/>
    <w:multiLevelType w:val="hybridMultilevel"/>
    <w:tmpl w:val="0350816A"/>
    <w:lvl w:ilvl="0" w:tplc="ED0A1C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DF53D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7BB21FC"/>
    <w:multiLevelType w:val="hybridMultilevel"/>
    <w:tmpl w:val="E1367E6E"/>
    <w:lvl w:ilvl="0" w:tplc="ED0A1C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DF53D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997781D"/>
    <w:multiLevelType w:val="hybridMultilevel"/>
    <w:tmpl w:val="5D3C3CB4"/>
    <w:lvl w:ilvl="0" w:tplc="5274A1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D736D0E"/>
    <w:multiLevelType w:val="hybridMultilevel"/>
    <w:tmpl w:val="FDF8B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7372744"/>
    <w:multiLevelType w:val="hybridMultilevel"/>
    <w:tmpl w:val="A934B554"/>
    <w:lvl w:ilvl="0" w:tplc="D220BC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B4F3F76"/>
    <w:multiLevelType w:val="multilevel"/>
    <w:tmpl w:val="16806D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5C21EAE"/>
    <w:multiLevelType w:val="hybridMultilevel"/>
    <w:tmpl w:val="51024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7B83EBF"/>
    <w:multiLevelType w:val="hybridMultilevel"/>
    <w:tmpl w:val="BB8EB1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46B6BC6"/>
    <w:multiLevelType w:val="hybridMultilevel"/>
    <w:tmpl w:val="C9AEB5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97558AC"/>
    <w:multiLevelType w:val="hybridMultilevel"/>
    <w:tmpl w:val="263C5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EE72C88"/>
    <w:multiLevelType w:val="hybridMultilevel"/>
    <w:tmpl w:val="416C3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F3B52F8"/>
    <w:multiLevelType w:val="hybridMultilevel"/>
    <w:tmpl w:val="8D104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4"/>
  </w:num>
  <w:num w:numId="12">
    <w:abstractNumId w:val="26"/>
  </w:num>
  <w:num w:numId="13">
    <w:abstractNumId w:val="32"/>
  </w:num>
  <w:num w:numId="14">
    <w:abstractNumId w:val="28"/>
  </w:num>
  <w:num w:numId="15">
    <w:abstractNumId w:val="10"/>
  </w:num>
  <w:num w:numId="16">
    <w:abstractNumId w:val="11"/>
  </w:num>
  <w:num w:numId="17">
    <w:abstractNumId w:val="12"/>
  </w:num>
  <w:num w:numId="18">
    <w:abstractNumId w:val="13"/>
  </w:num>
  <w:num w:numId="19">
    <w:abstractNumId w:val="24"/>
  </w:num>
  <w:num w:numId="20">
    <w:abstractNumId w:val="20"/>
  </w:num>
  <w:num w:numId="21">
    <w:abstractNumId w:val="27"/>
  </w:num>
  <w:num w:numId="22">
    <w:abstractNumId w:val="14"/>
  </w:num>
  <w:num w:numId="23">
    <w:abstractNumId w:val="16"/>
  </w:num>
  <w:num w:numId="24">
    <w:abstractNumId w:val="18"/>
  </w:num>
  <w:num w:numId="25">
    <w:abstractNumId w:val="35"/>
  </w:num>
  <w:num w:numId="26">
    <w:abstractNumId w:val="17"/>
  </w:num>
  <w:num w:numId="27">
    <w:abstractNumId w:val="25"/>
  </w:num>
  <w:num w:numId="28">
    <w:abstractNumId w:val="19"/>
  </w:num>
  <w:num w:numId="29">
    <w:abstractNumId w:val="29"/>
  </w:num>
  <w:num w:numId="30">
    <w:abstractNumId w:val="31"/>
  </w:num>
  <w:num w:numId="31">
    <w:abstractNumId w:val="15"/>
  </w:num>
  <w:num w:numId="32">
    <w:abstractNumId w:val="23"/>
  </w:num>
  <w:num w:numId="33">
    <w:abstractNumId w:val="33"/>
  </w:num>
  <w:num w:numId="34">
    <w:abstractNumId w:val="36"/>
  </w:num>
  <w:num w:numId="35">
    <w:abstractNumId w:val="21"/>
  </w:num>
  <w:num w:numId="36">
    <w:abstractNumId w:val="30"/>
  </w:num>
  <w:num w:numId="37">
    <w:abstractNumId w:val="22"/>
  </w:num>
  <w:num w:numId="38">
    <w:abstractNumId w:val="37"/>
  </w:num>
  <w:num w:numId="3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981000"/>
    <w:rsid w:val="000118FD"/>
    <w:rsid w:val="000377C1"/>
    <w:rsid w:val="00037FD5"/>
    <w:rsid w:val="00051DE3"/>
    <w:rsid w:val="00061343"/>
    <w:rsid w:val="00075E2D"/>
    <w:rsid w:val="000850AE"/>
    <w:rsid w:val="00086D53"/>
    <w:rsid w:val="0009516E"/>
    <w:rsid w:val="000B6F29"/>
    <w:rsid w:val="000C035A"/>
    <w:rsid w:val="000C4DCF"/>
    <w:rsid w:val="000F0782"/>
    <w:rsid w:val="00100455"/>
    <w:rsid w:val="001035E6"/>
    <w:rsid w:val="0011369E"/>
    <w:rsid w:val="00116B88"/>
    <w:rsid w:val="00117F91"/>
    <w:rsid w:val="00122016"/>
    <w:rsid w:val="001238D0"/>
    <w:rsid w:val="00123B61"/>
    <w:rsid w:val="00136C25"/>
    <w:rsid w:val="0013752C"/>
    <w:rsid w:val="0014501E"/>
    <w:rsid w:val="00163881"/>
    <w:rsid w:val="00187C5B"/>
    <w:rsid w:val="00190827"/>
    <w:rsid w:val="0019536A"/>
    <w:rsid w:val="00197B1D"/>
    <w:rsid w:val="001A6714"/>
    <w:rsid w:val="001B6333"/>
    <w:rsid w:val="001B6924"/>
    <w:rsid w:val="001B6A4D"/>
    <w:rsid w:val="001B6EAE"/>
    <w:rsid w:val="001C2C47"/>
    <w:rsid w:val="001C6F9C"/>
    <w:rsid w:val="001D0C81"/>
    <w:rsid w:val="001E4081"/>
    <w:rsid w:val="001F0BE6"/>
    <w:rsid w:val="00210018"/>
    <w:rsid w:val="00211CCA"/>
    <w:rsid w:val="00216FAA"/>
    <w:rsid w:val="00222032"/>
    <w:rsid w:val="002362B2"/>
    <w:rsid w:val="00247EC2"/>
    <w:rsid w:val="00251F8E"/>
    <w:rsid w:val="00254810"/>
    <w:rsid w:val="002563B0"/>
    <w:rsid w:val="002574F7"/>
    <w:rsid w:val="002633C5"/>
    <w:rsid w:val="00266BA9"/>
    <w:rsid w:val="00284082"/>
    <w:rsid w:val="002873C0"/>
    <w:rsid w:val="002903A0"/>
    <w:rsid w:val="00292558"/>
    <w:rsid w:val="002936C6"/>
    <w:rsid w:val="002B0175"/>
    <w:rsid w:val="002B5F12"/>
    <w:rsid w:val="002B7606"/>
    <w:rsid w:val="002C0348"/>
    <w:rsid w:val="002C4F9A"/>
    <w:rsid w:val="002D2A8D"/>
    <w:rsid w:val="002E1870"/>
    <w:rsid w:val="002E335E"/>
    <w:rsid w:val="002F65D9"/>
    <w:rsid w:val="0030488B"/>
    <w:rsid w:val="00304C3F"/>
    <w:rsid w:val="0030585F"/>
    <w:rsid w:val="00307D84"/>
    <w:rsid w:val="00315C13"/>
    <w:rsid w:val="00315C84"/>
    <w:rsid w:val="00317F0C"/>
    <w:rsid w:val="003206E1"/>
    <w:rsid w:val="0032556A"/>
    <w:rsid w:val="003301CD"/>
    <w:rsid w:val="00330935"/>
    <w:rsid w:val="00333ABF"/>
    <w:rsid w:val="0033611D"/>
    <w:rsid w:val="0035159F"/>
    <w:rsid w:val="003657C0"/>
    <w:rsid w:val="00371416"/>
    <w:rsid w:val="003766E9"/>
    <w:rsid w:val="00385B87"/>
    <w:rsid w:val="003A367D"/>
    <w:rsid w:val="003B4541"/>
    <w:rsid w:val="003B7A50"/>
    <w:rsid w:val="003C360D"/>
    <w:rsid w:val="003D133C"/>
    <w:rsid w:val="003D1FA1"/>
    <w:rsid w:val="003D270A"/>
    <w:rsid w:val="003D6514"/>
    <w:rsid w:val="003E3D77"/>
    <w:rsid w:val="003E4D3E"/>
    <w:rsid w:val="003E6042"/>
    <w:rsid w:val="003F5766"/>
    <w:rsid w:val="0040200F"/>
    <w:rsid w:val="0040575D"/>
    <w:rsid w:val="004271CC"/>
    <w:rsid w:val="00431ECC"/>
    <w:rsid w:val="004409C6"/>
    <w:rsid w:val="00443BCE"/>
    <w:rsid w:val="00452D48"/>
    <w:rsid w:val="00464103"/>
    <w:rsid w:val="0047253B"/>
    <w:rsid w:val="00474460"/>
    <w:rsid w:val="004808E6"/>
    <w:rsid w:val="004816BF"/>
    <w:rsid w:val="004A4C3E"/>
    <w:rsid w:val="004A503F"/>
    <w:rsid w:val="004B090E"/>
    <w:rsid w:val="004B1877"/>
    <w:rsid w:val="004B1AE0"/>
    <w:rsid w:val="004B4364"/>
    <w:rsid w:val="004D4054"/>
    <w:rsid w:val="004D6F51"/>
    <w:rsid w:val="004E3669"/>
    <w:rsid w:val="004F2BB5"/>
    <w:rsid w:val="004F552F"/>
    <w:rsid w:val="005047DD"/>
    <w:rsid w:val="00507E37"/>
    <w:rsid w:val="00511BE0"/>
    <w:rsid w:val="005229DC"/>
    <w:rsid w:val="005302C5"/>
    <w:rsid w:val="005313D4"/>
    <w:rsid w:val="00534E61"/>
    <w:rsid w:val="005352A1"/>
    <w:rsid w:val="0053586E"/>
    <w:rsid w:val="0055212C"/>
    <w:rsid w:val="00556347"/>
    <w:rsid w:val="00556C65"/>
    <w:rsid w:val="0056265F"/>
    <w:rsid w:val="00563965"/>
    <w:rsid w:val="00564E6B"/>
    <w:rsid w:val="00566C56"/>
    <w:rsid w:val="00573728"/>
    <w:rsid w:val="005738AD"/>
    <w:rsid w:val="00582FC0"/>
    <w:rsid w:val="005A3F97"/>
    <w:rsid w:val="005A4760"/>
    <w:rsid w:val="005A4C6B"/>
    <w:rsid w:val="005D02C6"/>
    <w:rsid w:val="005E0AD2"/>
    <w:rsid w:val="005E6669"/>
    <w:rsid w:val="005E707A"/>
    <w:rsid w:val="00604314"/>
    <w:rsid w:val="00612082"/>
    <w:rsid w:val="006206D4"/>
    <w:rsid w:val="00647FC8"/>
    <w:rsid w:val="00654588"/>
    <w:rsid w:val="00654B0E"/>
    <w:rsid w:val="0065615A"/>
    <w:rsid w:val="00667AB9"/>
    <w:rsid w:val="00676E51"/>
    <w:rsid w:val="006905E5"/>
    <w:rsid w:val="006947CE"/>
    <w:rsid w:val="00695D6D"/>
    <w:rsid w:val="006B09D2"/>
    <w:rsid w:val="006B2AF4"/>
    <w:rsid w:val="006C10CC"/>
    <w:rsid w:val="006C24F6"/>
    <w:rsid w:val="006C2FC7"/>
    <w:rsid w:val="006C361E"/>
    <w:rsid w:val="006C75B0"/>
    <w:rsid w:val="006E3E2F"/>
    <w:rsid w:val="006E645D"/>
    <w:rsid w:val="0070756E"/>
    <w:rsid w:val="00711568"/>
    <w:rsid w:val="007151B8"/>
    <w:rsid w:val="00730D38"/>
    <w:rsid w:val="00736AD1"/>
    <w:rsid w:val="007511C8"/>
    <w:rsid w:val="00754D29"/>
    <w:rsid w:val="00763D8C"/>
    <w:rsid w:val="00781294"/>
    <w:rsid w:val="0078358E"/>
    <w:rsid w:val="007A0106"/>
    <w:rsid w:val="007A3B6F"/>
    <w:rsid w:val="007A66D1"/>
    <w:rsid w:val="007A7452"/>
    <w:rsid w:val="007B73E1"/>
    <w:rsid w:val="007C14D7"/>
    <w:rsid w:val="007C2911"/>
    <w:rsid w:val="007D5726"/>
    <w:rsid w:val="007D5C77"/>
    <w:rsid w:val="007D77AD"/>
    <w:rsid w:val="007D7E89"/>
    <w:rsid w:val="007E6809"/>
    <w:rsid w:val="007F10C8"/>
    <w:rsid w:val="007F2E81"/>
    <w:rsid w:val="007F2E94"/>
    <w:rsid w:val="007F463C"/>
    <w:rsid w:val="008016FD"/>
    <w:rsid w:val="00803518"/>
    <w:rsid w:val="008038BD"/>
    <w:rsid w:val="008138B1"/>
    <w:rsid w:val="00822C2E"/>
    <w:rsid w:val="00825D83"/>
    <w:rsid w:val="00826113"/>
    <w:rsid w:val="008308EE"/>
    <w:rsid w:val="00835622"/>
    <w:rsid w:val="00843B94"/>
    <w:rsid w:val="00845670"/>
    <w:rsid w:val="008462EC"/>
    <w:rsid w:val="008466E9"/>
    <w:rsid w:val="0084764F"/>
    <w:rsid w:val="00850459"/>
    <w:rsid w:val="0087105D"/>
    <w:rsid w:val="00882E85"/>
    <w:rsid w:val="00883466"/>
    <w:rsid w:val="00894B75"/>
    <w:rsid w:val="008950BF"/>
    <w:rsid w:val="008A1340"/>
    <w:rsid w:val="008A5C5B"/>
    <w:rsid w:val="008A629C"/>
    <w:rsid w:val="008A7A01"/>
    <w:rsid w:val="008B4727"/>
    <w:rsid w:val="008B6333"/>
    <w:rsid w:val="008C2301"/>
    <w:rsid w:val="008C5B4B"/>
    <w:rsid w:val="008C5D14"/>
    <w:rsid w:val="008C5FB0"/>
    <w:rsid w:val="008D4962"/>
    <w:rsid w:val="008D53DB"/>
    <w:rsid w:val="008E244C"/>
    <w:rsid w:val="008E6CC0"/>
    <w:rsid w:val="008E7BA7"/>
    <w:rsid w:val="008F4328"/>
    <w:rsid w:val="008F6AA1"/>
    <w:rsid w:val="00901CDE"/>
    <w:rsid w:val="0090255E"/>
    <w:rsid w:val="00907F8A"/>
    <w:rsid w:val="009119F7"/>
    <w:rsid w:val="00916E27"/>
    <w:rsid w:val="00920DEB"/>
    <w:rsid w:val="009277D3"/>
    <w:rsid w:val="00933A16"/>
    <w:rsid w:val="00956C8E"/>
    <w:rsid w:val="00974B9C"/>
    <w:rsid w:val="0097552C"/>
    <w:rsid w:val="00977023"/>
    <w:rsid w:val="009802A5"/>
    <w:rsid w:val="00981000"/>
    <w:rsid w:val="00982064"/>
    <w:rsid w:val="00985D04"/>
    <w:rsid w:val="00985E71"/>
    <w:rsid w:val="00997F4D"/>
    <w:rsid w:val="009A2BDD"/>
    <w:rsid w:val="009A399A"/>
    <w:rsid w:val="009B4AC9"/>
    <w:rsid w:val="009C0CA0"/>
    <w:rsid w:val="009C2357"/>
    <w:rsid w:val="009D0ACC"/>
    <w:rsid w:val="009D5334"/>
    <w:rsid w:val="009D70F2"/>
    <w:rsid w:val="009E25D6"/>
    <w:rsid w:val="009E6874"/>
    <w:rsid w:val="009F0E41"/>
    <w:rsid w:val="00A06B0B"/>
    <w:rsid w:val="00A13714"/>
    <w:rsid w:val="00A268D2"/>
    <w:rsid w:val="00A301B6"/>
    <w:rsid w:val="00A3458C"/>
    <w:rsid w:val="00A349FB"/>
    <w:rsid w:val="00A37219"/>
    <w:rsid w:val="00A4455E"/>
    <w:rsid w:val="00A4783A"/>
    <w:rsid w:val="00A47ACD"/>
    <w:rsid w:val="00A510A0"/>
    <w:rsid w:val="00A61CB9"/>
    <w:rsid w:val="00A65AA3"/>
    <w:rsid w:val="00A74994"/>
    <w:rsid w:val="00A80F25"/>
    <w:rsid w:val="00A84BE5"/>
    <w:rsid w:val="00A87B01"/>
    <w:rsid w:val="00A87FC3"/>
    <w:rsid w:val="00AA119E"/>
    <w:rsid w:val="00AA19B9"/>
    <w:rsid w:val="00AB327E"/>
    <w:rsid w:val="00AD055D"/>
    <w:rsid w:val="00AD4B74"/>
    <w:rsid w:val="00AD7A69"/>
    <w:rsid w:val="00AE7BE1"/>
    <w:rsid w:val="00AF1B46"/>
    <w:rsid w:val="00B10A28"/>
    <w:rsid w:val="00B12C06"/>
    <w:rsid w:val="00B23934"/>
    <w:rsid w:val="00B243CA"/>
    <w:rsid w:val="00B4071A"/>
    <w:rsid w:val="00B502B8"/>
    <w:rsid w:val="00B51062"/>
    <w:rsid w:val="00B542BF"/>
    <w:rsid w:val="00B5691B"/>
    <w:rsid w:val="00B6611B"/>
    <w:rsid w:val="00B86061"/>
    <w:rsid w:val="00B86796"/>
    <w:rsid w:val="00BA3E8F"/>
    <w:rsid w:val="00BA5DBE"/>
    <w:rsid w:val="00BA7AC2"/>
    <w:rsid w:val="00BB574A"/>
    <w:rsid w:val="00BD22C9"/>
    <w:rsid w:val="00BE2586"/>
    <w:rsid w:val="00BE2BC8"/>
    <w:rsid w:val="00BE7404"/>
    <w:rsid w:val="00C04F09"/>
    <w:rsid w:val="00C1150B"/>
    <w:rsid w:val="00C11E89"/>
    <w:rsid w:val="00C21495"/>
    <w:rsid w:val="00C329A3"/>
    <w:rsid w:val="00C72202"/>
    <w:rsid w:val="00C77AB5"/>
    <w:rsid w:val="00C84B21"/>
    <w:rsid w:val="00C87FD5"/>
    <w:rsid w:val="00C901B2"/>
    <w:rsid w:val="00CB0FD8"/>
    <w:rsid w:val="00CB4237"/>
    <w:rsid w:val="00CB4A40"/>
    <w:rsid w:val="00CB5CF8"/>
    <w:rsid w:val="00CC1866"/>
    <w:rsid w:val="00CC2756"/>
    <w:rsid w:val="00CC42F4"/>
    <w:rsid w:val="00CC7758"/>
    <w:rsid w:val="00CD015F"/>
    <w:rsid w:val="00CD2DDA"/>
    <w:rsid w:val="00CD4716"/>
    <w:rsid w:val="00CD48AB"/>
    <w:rsid w:val="00CE4DDE"/>
    <w:rsid w:val="00CF4CBB"/>
    <w:rsid w:val="00D01257"/>
    <w:rsid w:val="00D06DE0"/>
    <w:rsid w:val="00D10011"/>
    <w:rsid w:val="00D102BC"/>
    <w:rsid w:val="00D2291A"/>
    <w:rsid w:val="00D31033"/>
    <w:rsid w:val="00D368EC"/>
    <w:rsid w:val="00D40F49"/>
    <w:rsid w:val="00D4299D"/>
    <w:rsid w:val="00D5327C"/>
    <w:rsid w:val="00D548A5"/>
    <w:rsid w:val="00D56684"/>
    <w:rsid w:val="00D650F0"/>
    <w:rsid w:val="00D661CB"/>
    <w:rsid w:val="00D677BE"/>
    <w:rsid w:val="00D739C8"/>
    <w:rsid w:val="00D77131"/>
    <w:rsid w:val="00D8111C"/>
    <w:rsid w:val="00D94B95"/>
    <w:rsid w:val="00D95E52"/>
    <w:rsid w:val="00DA017C"/>
    <w:rsid w:val="00DB6937"/>
    <w:rsid w:val="00DC2FAD"/>
    <w:rsid w:val="00DE47E9"/>
    <w:rsid w:val="00DE64E3"/>
    <w:rsid w:val="00DE74F0"/>
    <w:rsid w:val="00DE7FC4"/>
    <w:rsid w:val="00DF20A8"/>
    <w:rsid w:val="00E12429"/>
    <w:rsid w:val="00E20B89"/>
    <w:rsid w:val="00E26078"/>
    <w:rsid w:val="00E37FAD"/>
    <w:rsid w:val="00E44C85"/>
    <w:rsid w:val="00E47276"/>
    <w:rsid w:val="00E474D1"/>
    <w:rsid w:val="00E51D89"/>
    <w:rsid w:val="00E556C3"/>
    <w:rsid w:val="00E7368B"/>
    <w:rsid w:val="00E81164"/>
    <w:rsid w:val="00E96935"/>
    <w:rsid w:val="00E97EE3"/>
    <w:rsid w:val="00EA4893"/>
    <w:rsid w:val="00ED2E76"/>
    <w:rsid w:val="00ED4588"/>
    <w:rsid w:val="00EE04A9"/>
    <w:rsid w:val="00EE3E42"/>
    <w:rsid w:val="00EF1F47"/>
    <w:rsid w:val="00EF2DCD"/>
    <w:rsid w:val="00EF3A89"/>
    <w:rsid w:val="00EF4C58"/>
    <w:rsid w:val="00EF7B70"/>
    <w:rsid w:val="00F01CD5"/>
    <w:rsid w:val="00F17DD1"/>
    <w:rsid w:val="00F17DEA"/>
    <w:rsid w:val="00F303AD"/>
    <w:rsid w:val="00F31992"/>
    <w:rsid w:val="00F41712"/>
    <w:rsid w:val="00F42999"/>
    <w:rsid w:val="00F50E06"/>
    <w:rsid w:val="00F63B0D"/>
    <w:rsid w:val="00F701B7"/>
    <w:rsid w:val="00F74878"/>
    <w:rsid w:val="00F93D95"/>
    <w:rsid w:val="00FA00F5"/>
    <w:rsid w:val="00FA4644"/>
    <w:rsid w:val="00FA721E"/>
    <w:rsid w:val="00FA7B58"/>
    <w:rsid w:val="00FB00DD"/>
    <w:rsid w:val="00FB06F0"/>
    <w:rsid w:val="00FB762E"/>
    <w:rsid w:val="00FC0580"/>
    <w:rsid w:val="00FC2DBB"/>
    <w:rsid w:val="00FC763A"/>
    <w:rsid w:val="00FD2484"/>
    <w:rsid w:val="00FE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6D54CB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75E2D"/>
    <w:pPr>
      <w:spacing w:line="300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075E2D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Cs/>
      <w:color w:val="DDF53D" w:themeColor="accent2"/>
      <w:sz w:val="26"/>
      <w:szCs w:val="26"/>
    </w:rPr>
  </w:style>
  <w:style w:type="paragraph" w:styleId="Heading2">
    <w:name w:val="heading 2"/>
    <w:basedOn w:val="Normal"/>
    <w:next w:val="BodyText"/>
    <w:link w:val="Heading2Char"/>
    <w:rsid w:val="00075E2D"/>
    <w:pPr>
      <w:keepNext/>
      <w:keepLines/>
      <w:tabs>
        <w:tab w:val="left" w:pos="576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Cs/>
      <w:color w:val="0C5986" w:themeColor="accent1"/>
      <w:sz w:val="2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75E2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C5986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75E2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C5986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75E2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62C42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75E2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62C42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75E2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75E2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75E2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75E2D"/>
    <w:rPr>
      <w:rFonts w:asciiTheme="majorHAnsi" w:eastAsiaTheme="majorEastAsia" w:hAnsiTheme="majorHAnsi" w:cstheme="majorBidi"/>
      <w:bCs/>
      <w:color w:val="DDF53D" w:themeColor="accent2"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075E2D"/>
    <w:rPr>
      <w:rFonts w:asciiTheme="majorHAnsi" w:eastAsiaTheme="majorEastAsia" w:hAnsiTheme="majorHAnsi" w:cstheme="majorBidi"/>
      <w:bCs/>
      <w:color w:val="0C5986" w:themeColor="accent1"/>
    </w:rPr>
  </w:style>
  <w:style w:type="paragraph" w:styleId="Header">
    <w:name w:val="header"/>
    <w:basedOn w:val="Normal"/>
    <w:link w:val="HeaderChar"/>
    <w:uiPriority w:val="99"/>
    <w:rsid w:val="00075E2D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uiPriority w:val="99"/>
    <w:rsid w:val="00075E2D"/>
    <w:rPr>
      <w:sz w:val="20"/>
    </w:rPr>
  </w:style>
  <w:style w:type="paragraph" w:styleId="Footer">
    <w:name w:val="footer"/>
    <w:basedOn w:val="Normal"/>
    <w:link w:val="FooterChar"/>
    <w:rsid w:val="00075E2D"/>
    <w:pPr>
      <w:tabs>
        <w:tab w:val="center" w:pos="4680"/>
        <w:tab w:val="right" w:pos="9360"/>
      </w:tabs>
      <w:spacing w:before="200"/>
      <w:jc w:val="right"/>
    </w:pPr>
    <w:rPr>
      <w:color w:val="DDF53D" w:themeColor="accent2"/>
    </w:rPr>
  </w:style>
  <w:style w:type="character" w:customStyle="1" w:styleId="FooterChar">
    <w:name w:val="Footer Char"/>
    <w:basedOn w:val="DefaultParagraphFont"/>
    <w:link w:val="Footer"/>
    <w:rsid w:val="00075E2D"/>
    <w:rPr>
      <w:color w:val="DDF53D" w:themeColor="accent2"/>
      <w:sz w:val="20"/>
    </w:rPr>
  </w:style>
  <w:style w:type="paragraph" w:styleId="Title">
    <w:name w:val="Title"/>
    <w:basedOn w:val="Normal"/>
    <w:next w:val="Normal"/>
    <w:link w:val="TitleChar"/>
    <w:rsid w:val="00075E2D"/>
    <w:pPr>
      <w:spacing w:line="240" w:lineRule="auto"/>
    </w:pPr>
    <w:rPr>
      <w:rFonts w:asciiTheme="majorHAnsi" w:eastAsiaTheme="majorEastAsia" w:hAnsiTheme="majorHAnsi" w:cstheme="majorBidi"/>
      <w:color w:val="DDF53D" w:themeColor="accent2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075E2D"/>
    <w:rPr>
      <w:rFonts w:asciiTheme="majorHAnsi" w:eastAsiaTheme="majorEastAsia" w:hAnsiTheme="majorHAnsi" w:cstheme="majorBidi"/>
      <w:color w:val="DDF53D" w:themeColor="accent2"/>
      <w:spacing w:val="5"/>
      <w:kern w:val="28"/>
      <w:sz w:val="40"/>
      <w:szCs w:val="40"/>
    </w:rPr>
  </w:style>
  <w:style w:type="paragraph" w:customStyle="1" w:styleId="ContactDetails">
    <w:name w:val="Contact Details"/>
    <w:basedOn w:val="Normal"/>
    <w:rsid w:val="00075E2D"/>
    <w:pPr>
      <w:spacing w:before="120" w:after="240" w:line="240" w:lineRule="auto"/>
    </w:pPr>
    <w:rPr>
      <w:color w:val="0C5986" w:themeColor="accent1"/>
      <w:sz w:val="18"/>
      <w:szCs w:val="18"/>
    </w:rPr>
  </w:style>
  <w:style w:type="paragraph" w:customStyle="1" w:styleId="Boxes">
    <w:name w:val="Boxes"/>
    <w:basedOn w:val="Normal"/>
    <w:rsid w:val="00075E2D"/>
    <w:pPr>
      <w:spacing w:line="240" w:lineRule="auto"/>
      <w:jc w:val="right"/>
    </w:pPr>
  </w:style>
  <w:style w:type="paragraph" w:styleId="BodyText">
    <w:name w:val="Body Text"/>
    <w:basedOn w:val="Normal"/>
    <w:link w:val="BodyTextChar"/>
    <w:rsid w:val="00075E2D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075E2D"/>
    <w:rPr>
      <w:sz w:val="20"/>
    </w:rPr>
  </w:style>
  <w:style w:type="paragraph" w:styleId="ListBullet">
    <w:name w:val="List Bullet"/>
    <w:basedOn w:val="Normal"/>
    <w:rsid w:val="00075E2D"/>
    <w:pPr>
      <w:numPr>
        <w:numId w:val="1"/>
      </w:numPr>
      <w:tabs>
        <w:tab w:val="clear" w:pos="360"/>
        <w:tab w:val="left" w:pos="270"/>
      </w:tabs>
      <w:ind w:left="288" w:hanging="288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075E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75E2D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075E2D"/>
  </w:style>
  <w:style w:type="paragraph" w:styleId="BlockText">
    <w:name w:val="Block Text"/>
    <w:basedOn w:val="Normal"/>
    <w:semiHidden/>
    <w:unhideWhenUsed/>
    <w:rsid w:val="00075E2D"/>
    <w:pPr>
      <w:pBdr>
        <w:top w:val="single" w:sz="2" w:space="10" w:color="0C5986" w:themeColor="accent1" w:shadow="1"/>
        <w:left w:val="single" w:sz="2" w:space="10" w:color="0C5986" w:themeColor="accent1" w:shadow="1"/>
        <w:bottom w:val="single" w:sz="2" w:space="10" w:color="0C5986" w:themeColor="accent1" w:shadow="1"/>
        <w:right w:val="single" w:sz="2" w:space="10" w:color="0C5986" w:themeColor="accent1" w:shadow="1"/>
      </w:pBdr>
      <w:ind w:left="1152" w:right="1152"/>
    </w:pPr>
    <w:rPr>
      <w:i/>
      <w:iCs/>
      <w:color w:val="0C5986" w:themeColor="accent1"/>
    </w:rPr>
  </w:style>
  <w:style w:type="paragraph" w:styleId="BodyText2">
    <w:name w:val="Body Text 2"/>
    <w:basedOn w:val="Normal"/>
    <w:link w:val="BodyText2Char"/>
    <w:semiHidden/>
    <w:unhideWhenUsed/>
    <w:rsid w:val="00075E2D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075E2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75E2D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75E2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75E2D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075E2D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075E2D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075E2D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075E2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75E2D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075E2D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75E2D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075E2D"/>
    <w:pPr>
      <w:spacing w:after="200" w:line="240" w:lineRule="auto"/>
    </w:pPr>
    <w:rPr>
      <w:b/>
      <w:bCs/>
      <w:color w:val="0C5986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075E2D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075E2D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075E2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75E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75E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75E2D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075E2D"/>
  </w:style>
  <w:style w:type="character" w:customStyle="1" w:styleId="DateChar">
    <w:name w:val="Date Char"/>
    <w:basedOn w:val="DefaultParagraphFont"/>
    <w:link w:val="Date"/>
    <w:semiHidden/>
    <w:rsid w:val="00075E2D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075E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75E2D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75E2D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75E2D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075E2D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75E2D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075E2D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75E2D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075E2D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75E2D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075E2D"/>
    <w:rPr>
      <w:rFonts w:asciiTheme="majorHAnsi" w:eastAsiaTheme="majorEastAsia" w:hAnsiTheme="majorHAnsi" w:cstheme="majorBidi"/>
      <w:b/>
      <w:bCs/>
      <w:color w:val="0C5986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075E2D"/>
    <w:rPr>
      <w:rFonts w:asciiTheme="majorHAnsi" w:eastAsiaTheme="majorEastAsia" w:hAnsiTheme="majorHAnsi" w:cstheme="majorBidi"/>
      <w:b/>
      <w:bCs/>
      <w:i/>
      <w:iCs/>
      <w:color w:val="0C5986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075E2D"/>
    <w:rPr>
      <w:rFonts w:asciiTheme="majorHAnsi" w:eastAsiaTheme="majorEastAsia" w:hAnsiTheme="majorHAnsi" w:cstheme="majorBidi"/>
      <w:color w:val="062C42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075E2D"/>
    <w:rPr>
      <w:rFonts w:asciiTheme="majorHAnsi" w:eastAsiaTheme="majorEastAsia" w:hAnsiTheme="majorHAnsi" w:cstheme="majorBidi"/>
      <w:i/>
      <w:iCs/>
      <w:color w:val="062C42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075E2D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075E2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075E2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075E2D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75E2D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75E2D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75E2D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075E2D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075E2D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075E2D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075E2D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075E2D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075E2D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075E2D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075E2D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075E2D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075E2D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075E2D"/>
    <w:pPr>
      <w:pBdr>
        <w:bottom w:val="single" w:sz="4" w:space="4" w:color="0C5986" w:themeColor="accent1"/>
      </w:pBdr>
      <w:spacing w:before="200" w:after="280"/>
      <w:ind w:left="936" w:right="936"/>
    </w:pPr>
    <w:rPr>
      <w:b/>
      <w:bCs/>
      <w:i/>
      <w:iCs/>
      <w:color w:val="0C5986" w:themeColor="accent1"/>
    </w:rPr>
  </w:style>
  <w:style w:type="character" w:customStyle="1" w:styleId="IntenseQuoteChar">
    <w:name w:val="Intense Quote Char"/>
    <w:basedOn w:val="DefaultParagraphFont"/>
    <w:link w:val="IntenseQuote"/>
    <w:rsid w:val="00075E2D"/>
    <w:rPr>
      <w:b/>
      <w:bCs/>
      <w:i/>
      <w:iCs/>
      <w:color w:val="0C5986" w:themeColor="accent1"/>
      <w:sz w:val="20"/>
    </w:rPr>
  </w:style>
  <w:style w:type="paragraph" w:styleId="List">
    <w:name w:val="List"/>
    <w:basedOn w:val="Normal"/>
    <w:semiHidden/>
    <w:unhideWhenUsed/>
    <w:rsid w:val="00075E2D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075E2D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075E2D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075E2D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075E2D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075E2D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075E2D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075E2D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075E2D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075E2D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075E2D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075E2D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075E2D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075E2D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075E2D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075E2D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075E2D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075E2D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075E2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075E2D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075E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75E2D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075E2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75E2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link w:val="NoSpacingChar"/>
    <w:uiPriority w:val="1"/>
    <w:qFormat/>
    <w:rsid w:val="00075E2D"/>
    <w:rPr>
      <w:sz w:val="20"/>
    </w:rPr>
  </w:style>
  <w:style w:type="paragraph" w:styleId="NormalWeb">
    <w:name w:val="Normal (Web)"/>
    <w:basedOn w:val="Normal"/>
    <w:semiHidden/>
    <w:unhideWhenUsed/>
    <w:rsid w:val="00075E2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75E2D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75E2D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75E2D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075E2D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75E2D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075E2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075E2D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75E2D"/>
  </w:style>
  <w:style w:type="character" w:customStyle="1" w:styleId="SalutationChar">
    <w:name w:val="Salutation Char"/>
    <w:basedOn w:val="DefaultParagraphFont"/>
    <w:link w:val="Salutation"/>
    <w:semiHidden/>
    <w:rsid w:val="00075E2D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075E2D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075E2D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075E2D"/>
    <w:pPr>
      <w:numPr>
        <w:ilvl w:val="1"/>
      </w:numPr>
    </w:pPr>
    <w:rPr>
      <w:rFonts w:asciiTheme="majorHAnsi" w:eastAsiaTheme="majorEastAsia" w:hAnsiTheme="majorHAnsi" w:cstheme="majorBidi"/>
      <w:i/>
      <w:iCs/>
      <w:color w:val="0C598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075E2D"/>
    <w:rPr>
      <w:rFonts w:asciiTheme="majorHAnsi" w:eastAsiaTheme="majorEastAsia" w:hAnsiTheme="majorHAnsi" w:cstheme="majorBidi"/>
      <w:i/>
      <w:iCs/>
      <w:color w:val="0C5986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075E2D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075E2D"/>
  </w:style>
  <w:style w:type="paragraph" w:styleId="TOAHeading">
    <w:name w:val="toa heading"/>
    <w:basedOn w:val="Normal"/>
    <w:next w:val="Normal"/>
    <w:semiHidden/>
    <w:unhideWhenUsed/>
    <w:rsid w:val="00075E2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75E2D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75E2D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075E2D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075E2D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075E2D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075E2D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075E2D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075E2D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075E2D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075E2D"/>
    <w:pPr>
      <w:spacing w:before="480" w:after="0" w:line="300" w:lineRule="auto"/>
      <w:outlineLvl w:val="9"/>
    </w:pPr>
    <w:rPr>
      <w:b/>
      <w:color w:val="094264" w:themeColor="accent1" w:themeShade="BF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3766E9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87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Revolution">
      <a:dk1>
        <a:sysClr val="windowText" lastClr="000000"/>
      </a:dk1>
      <a:lt1>
        <a:sysClr val="window" lastClr="FFFFFF"/>
      </a:lt1>
      <a:dk2>
        <a:srgbClr val="1B3861"/>
      </a:dk2>
      <a:lt2>
        <a:srgbClr val="38ABED"/>
      </a:lt2>
      <a:accent1>
        <a:srgbClr val="0C5986"/>
      </a:accent1>
      <a:accent2>
        <a:srgbClr val="DDF53D"/>
      </a:accent2>
      <a:accent3>
        <a:srgbClr val="508709"/>
      </a:accent3>
      <a:accent4>
        <a:srgbClr val="BF5E00"/>
      </a:accent4>
      <a:accent5>
        <a:srgbClr val="9C0001"/>
      </a:accent5>
      <a:accent6>
        <a:srgbClr val="660075"/>
      </a:accent6>
      <a:hlink>
        <a:srgbClr val="ABF24D"/>
      </a:hlink>
      <a:folHlink>
        <a:srgbClr val="A0E7FB"/>
      </a:folHlink>
    </a:clrScheme>
    <a:fontScheme name="Blocks Resume">
      <a:majorFont>
        <a:latin typeface="Baskerville Old Face"/>
        <a:ea typeface=""/>
        <a:cs typeface=""/>
        <a:font script="Jpan" typeface="ＭＳ Ｐ明朝"/>
      </a:majorFont>
      <a:minorFont>
        <a:latin typeface="Baskerville Old Face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426</Words>
  <Characters>2432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2853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 SAS</dc:creator>
  <cp:keywords>C_Unrestricted</cp:keywords>
  <cp:lastModifiedBy>Microsoft Office User</cp:lastModifiedBy>
  <cp:revision>320</cp:revision>
  <dcterms:created xsi:type="dcterms:W3CDTF">2016-06-06T11:07:00Z</dcterms:created>
  <dcterms:modified xsi:type="dcterms:W3CDTF">2017-04-17T09:08:00Z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</Properties>
</file>